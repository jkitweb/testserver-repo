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3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 w:rsidR="00597BD1" w:rsidTr="00D016BB">
        <w:trPr>
          <w:trHeight w:val="1299"/>
        </w:trPr>
        <w:tc>
          <w:tcPr>
            <w:tcW w:w="4675" w:type="dxa"/>
            <w:shd w:val="clear" w:color="auto" w:fill="auto"/>
          </w:tcPr>
          <w:p w:rsidR="00CF613A" w:rsidRDefault="00CF613A">
            <w:pPr>
              <w:pStyle w:val="Address2"/>
              <w:rPr>
                <w:noProof/>
                <w:lang w:val="en-US" w:eastAsia="en-US"/>
              </w:rPr>
            </w:pPr>
          </w:p>
          <w:p w:rsidR="00597BD1" w:rsidRDefault="00395392">
            <w:pPr>
              <w:pStyle w:val="Address2"/>
              <w:rPr>
                <w:b/>
                <w:sz w:val="22"/>
                <w:szCs w:val="22"/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676400" cy="8001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80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shd w:val="clear" w:color="auto" w:fill="auto"/>
          </w:tcPr>
          <w:p w:rsidR="00CF613A" w:rsidRDefault="00CF613A">
            <w:pPr>
              <w:pStyle w:val="Address1"/>
              <w:jc w:val="both"/>
              <w:rPr>
                <w:b/>
                <w:sz w:val="22"/>
                <w:szCs w:val="22"/>
                <w:u w:val="single"/>
              </w:rPr>
            </w:pPr>
          </w:p>
          <w:p w:rsidR="00597BD1" w:rsidRDefault="00597BD1">
            <w:pPr>
              <w:pStyle w:val="Address1"/>
              <w:jc w:val="both"/>
              <w:rPr>
                <w:sz w:val="20"/>
              </w:rPr>
            </w:pPr>
            <w:r>
              <w:rPr>
                <w:b/>
                <w:sz w:val="22"/>
                <w:szCs w:val="22"/>
                <w:u w:val="single"/>
              </w:rPr>
              <w:t>Current Address:</w:t>
            </w:r>
          </w:p>
          <w:p w:rsidR="009B710B" w:rsidRPr="009B710B" w:rsidRDefault="009B710B" w:rsidP="009B710B">
            <w:pPr>
              <w:shd w:val="clear" w:color="auto" w:fill="FFFFFF"/>
              <w:suppressAutoHyphens w:val="0"/>
              <w:rPr>
                <w:rFonts w:ascii="Arial" w:hAnsi="Arial" w:cs="Arial"/>
                <w:color w:val="000000"/>
                <w:lang w:val="en-US" w:eastAsia="en-US"/>
              </w:rPr>
            </w:pPr>
            <w:r w:rsidRPr="009B710B">
              <w:rPr>
                <w:rFonts w:ascii="Arial" w:hAnsi="Arial" w:cs="Arial"/>
                <w:color w:val="000000"/>
                <w:lang w:val="en-US" w:eastAsia="en-US"/>
              </w:rPr>
              <w:t xml:space="preserve"> </w:t>
            </w:r>
            <w:r w:rsidR="00622BA5">
              <w:rPr>
                <w:rFonts w:ascii="Arial" w:hAnsi="Arial" w:cs="Arial"/>
                <w:color w:val="000000"/>
                <w:lang w:val="en-US" w:eastAsia="en-US"/>
              </w:rPr>
              <w:t>1/44</w:t>
            </w:r>
            <w:r w:rsidRPr="009B710B">
              <w:rPr>
                <w:rFonts w:ascii="Arial" w:hAnsi="Arial" w:cs="Arial"/>
                <w:color w:val="000000"/>
                <w:lang w:val="en-US" w:eastAsia="en-US"/>
              </w:rPr>
              <w:t>,</w:t>
            </w:r>
            <w:r w:rsidR="00622BA5">
              <w:rPr>
                <w:rFonts w:ascii="Arial" w:hAnsi="Arial" w:cs="Arial"/>
                <w:color w:val="000000"/>
                <w:lang w:val="en-US" w:eastAsia="en-US"/>
              </w:rPr>
              <w:t>2</w:t>
            </w:r>
            <w:r w:rsidR="00622BA5" w:rsidRPr="00622BA5">
              <w:rPr>
                <w:rFonts w:ascii="Arial" w:hAnsi="Arial" w:cs="Arial"/>
                <w:color w:val="000000"/>
                <w:vertAlign w:val="superscript"/>
                <w:lang w:val="en-US" w:eastAsia="en-US"/>
              </w:rPr>
              <w:t>nd</w:t>
            </w:r>
            <w:r w:rsidR="00622BA5">
              <w:rPr>
                <w:rFonts w:ascii="Arial" w:hAnsi="Arial" w:cs="Arial"/>
                <w:color w:val="000000"/>
                <w:lang w:val="en-US" w:eastAsia="en-US"/>
              </w:rPr>
              <w:t xml:space="preserve"> street,Bharthi nagar, Palavakkam,</w:t>
            </w:r>
            <w:r w:rsidRPr="009B710B">
              <w:rPr>
                <w:rFonts w:ascii="Arial" w:hAnsi="Arial" w:cs="Arial"/>
                <w:color w:val="000000"/>
                <w:lang w:val="en-US" w:eastAsia="en-US"/>
              </w:rPr>
              <w:t xml:space="preserve"> Chennai, </w:t>
            </w:r>
            <w:r w:rsidR="00622BA5">
              <w:rPr>
                <w:rFonts w:ascii="Arial" w:hAnsi="Arial" w:cs="Arial"/>
                <w:color w:val="000000"/>
                <w:lang w:val="en-US" w:eastAsia="en-US"/>
              </w:rPr>
              <w:t>Tamil Nadu 600041</w:t>
            </w:r>
          </w:p>
          <w:p w:rsidR="00597BD1" w:rsidRDefault="00597BD1">
            <w:pPr>
              <w:pStyle w:val="Address1"/>
              <w:jc w:val="both"/>
              <w:rPr>
                <w:sz w:val="20"/>
              </w:rPr>
            </w:pPr>
            <w:r>
              <w:rPr>
                <w:sz w:val="20"/>
              </w:rPr>
              <w:t>Cell: +91</w:t>
            </w:r>
            <w:r w:rsidR="0013508B">
              <w:rPr>
                <w:sz w:val="20"/>
              </w:rPr>
              <w:t xml:space="preserve"> 8939198663, </w:t>
            </w:r>
            <w:r>
              <w:rPr>
                <w:sz w:val="20"/>
              </w:rPr>
              <w:t>7898475864</w:t>
            </w:r>
          </w:p>
          <w:p w:rsidR="00A35EBB" w:rsidRPr="00A35EBB" w:rsidRDefault="00597BD1" w:rsidP="00EB1F53">
            <w:pPr>
              <w:pStyle w:val="Address1"/>
              <w:jc w:val="both"/>
            </w:pPr>
            <w:r>
              <w:rPr>
                <w:sz w:val="20"/>
              </w:rPr>
              <w:t xml:space="preserve"> Email: </w:t>
            </w:r>
            <w:hyperlink r:id="rId6" w:history="1">
              <w:r w:rsidR="00F44630" w:rsidRPr="00BA20E7">
                <w:rPr>
                  <w:rStyle w:val="Hyperlink"/>
                  <w:b/>
                  <w:sz w:val="20"/>
                </w:rPr>
                <w:t>jkitweb@gmail.com</w:t>
              </w:r>
            </w:hyperlink>
          </w:p>
        </w:tc>
      </w:tr>
    </w:tbl>
    <w:p w:rsidR="00597BD1" w:rsidRPr="00D016BB" w:rsidRDefault="00402D8C">
      <w:pPr>
        <w:pStyle w:val="Name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744220</wp:posOffset>
                </wp:positionV>
                <wp:extent cx="6413500" cy="0"/>
                <wp:effectExtent l="6350" t="13970" r="9525" b="1460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0E00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58.6pt" to="492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" strokeweight=".35mm">
                <v:stroke joinstyle="miter" endcap="square"/>
              </v:line>
            </w:pict>
          </mc:Fallback>
        </mc:AlternateContent>
      </w:r>
      <w:r w:rsidR="00597BD1" w:rsidRPr="00D016BB">
        <w:rPr>
          <w:sz w:val="40"/>
          <w:szCs w:val="40"/>
          <w:lang w:val="en-US" w:eastAsia="en-US"/>
        </w:rPr>
        <w:t>Jitendra Kumar</w:t>
      </w:r>
    </w:p>
    <w:tbl>
      <w:tblPr>
        <w:tblW w:w="990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90"/>
        <w:gridCol w:w="485"/>
        <w:gridCol w:w="7483"/>
        <w:gridCol w:w="342"/>
      </w:tblGrid>
      <w:tr w:rsidR="00597BD1" w:rsidTr="003C5358">
        <w:trPr>
          <w:trHeight w:val="1215"/>
        </w:trPr>
        <w:tc>
          <w:tcPr>
            <w:tcW w:w="2075" w:type="dxa"/>
            <w:gridSpan w:val="2"/>
            <w:shd w:val="clear" w:color="auto" w:fill="auto"/>
          </w:tcPr>
          <w:p w:rsidR="00597BD1" w:rsidRDefault="00597BD1">
            <w:pPr>
              <w:pStyle w:val="SectionTitle"/>
              <w:rPr>
                <w:iCs/>
                <w:sz w:val="24"/>
                <w:szCs w:val="24"/>
              </w:rPr>
            </w:pPr>
            <w:r>
              <w:t xml:space="preserve">Objective </w:t>
            </w:r>
          </w:p>
        </w:tc>
        <w:tc>
          <w:tcPr>
            <w:tcW w:w="7825" w:type="dxa"/>
            <w:gridSpan w:val="2"/>
            <w:shd w:val="clear" w:color="auto" w:fill="auto"/>
          </w:tcPr>
          <w:p w:rsidR="00597BD1" w:rsidRDefault="00597BD1" w:rsidP="00D016BB">
            <w:pPr>
              <w:pStyle w:val="Objective"/>
              <w:spacing w:after="0"/>
              <w:rPr>
                <w:b/>
              </w:rPr>
            </w:pPr>
            <w:r>
              <w:rPr>
                <w:iCs/>
                <w:sz w:val="24"/>
                <w:szCs w:val="24"/>
              </w:rPr>
              <w:t>To pursue my career in a leading organization with a performance oriented environment for achievement of corporate goals, where I can constantly learn &amp; explore my potentials.</w:t>
            </w:r>
          </w:p>
        </w:tc>
      </w:tr>
      <w:tr w:rsidR="00597BD1" w:rsidTr="003C5358">
        <w:trPr>
          <w:trHeight w:val="2070"/>
        </w:trPr>
        <w:tc>
          <w:tcPr>
            <w:tcW w:w="2075" w:type="dxa"/>
            <w:gridSpan w:val="2"/>
            <w:shd w:val="clear" w:color="auto" w:fill="auto"/>
          </w:tcPr>
          <w:p w:rsidR="00597BD1" w:rsidRDefault="00597BD1">
            <w:pPr>
              <w:pStyle w:val="SectionTitle"/>
              <w:rPr>
                <w:sz w:val="22"/>
                <w:szCs w:val="22"/>
              </w:rPr>
            </w:pPr>
            <w:r>
              <w:t>Personal Strength</w:t>
            </w:r>
          </w:p>
        </w:tc>
        <w:tc>
          <w:tcPr>
            <w:tcW w:w="7825" w:type="dxa"/>
            <w:gridSpan w:val="2"/>
            <w:shd w:val="clear" w:color="auto" w:fill="auto"/>
          </w:tcPr>
          <w:p w:rsidR="00597BD1" w:rsidRDefault="00597BD1">
            <w:pPr>
              <w:pStyle w:val="Objective"/>
              <w:numPr>
                <w:ilvl w:val="0"/>
                <w:numId w:val="6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Self-Disciplined &amp; motivated.</w:t>
            </w:r>
          </w:p>
          <w:p w:rsidR="00597BD1" w:rsidRDefault="00597BD1">
            <w:pPr>
              <w:pStyle w:val="Objective"/>
              <w:numPr>
                <w:ilvl w:val="0"/>
                <w:numId w:val="9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 &amp; Goal oriented. </w:t>
            </w:r>
          </w:p>
          <w:p w:rsidR="00597BD1" w:rsidRDefault="00597BD1">
            <w:pPr>
              <w:pStyle w:val="Objective"/>
              <w:numPr>
                <w:ilvl w:val="0"/>
                <w:numId w:val="2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Dedicated &amp; Committed. </w:t>
            </w:r>
          </w:p>
          <w:p w:rsidR="00597BD1" w:rsidRDefault="00597BD1" w:rsidP="0009226D">
            <w:pPr>
              <w:pStyle w:val="Objective"/>
              <w:numPr>
                <w:ilvl w:val="0"/>
                <w:numId w:val="2"/>
              </w:numPr>
              <w:spacing w:after="0"/>
              <w:rPr>
                <w:sz w:val="22"/>
                <w:szCs w:val="22"/>
              </w:rPr>
            </w:pPr>
            <w:r w:rsidRPr="00D016BB">
              <w:rPr>
                <w:sz w:val="22"/>
                <w:szCs w:val="22"/>
              </w:rPr>
              <w:t>Ambitious for Organization &amp; Career Growth</w:t>
            </w:r>
          </w:p>
        </w:tc>
      </w:tr>
      <w:tr w:rsidR="00597BD1" w:rsidTr="003C5358">
        <w:trPr>
          <w:trHeight w:val="927"/>
        </w:trPr>
        <w:tc>
          <w:tcPr>
            <w:tcW w:w="2075" w:type="dxa"/>
            <w:gridSpan w:val="2"/>
            <w:shd w:val="clear" w:color="auto" w:fill="auto"/>
          </w:tcPr>
          <w:p w:rsidR="00597BD1" w:rsidRDefault="00597BD1">
            <w:pPr>
              <w:pStyle w:val="SectionTitle"/>
              <w:rPr>
                <w:sz w:val="22"/>
                <w:szCs w:val="22"/>
              </w:rPr>
            </w:pPr>
            <w:r>
              <w:t>Summary</w:t>
            </w:r>
          </w:p>
        </w:tc>
        <w:tc>
          <w:tcPr>
            <w:tcW w:w="7825" w:type="dxa"/>
            <w:gridSpan w:val="2"/>
            <w:shd w:val="clear" w:color="auto" w:fill="auto"/>
          </w:tcPr>
          <w:p w:rsidR="00597BD1" w:rsidRDefault="00597BD1" w:rsidP="00D016BB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Looking for a suitable position in a professionally managed company where my skills &amp; expertise will be fully utilized for the growth of the organization along with personal advancement.</w:t>
            </w:r>
          </w:p>
        </w:tc>
      </w:tr>
      <w:tr w:rsidR="00597BD1" w:rsidTr="0077476E">
        <w:trPr>
          <w:trHeight w:val="3645"/>
        </w:trPr>
        <w:tc>
          <w:tcPr>
            <w:tcW w:w="2075" w:type="dxa"/>
            <w:gridSpan w:val="2"/>
            <w:shd w:val="clear" w:color="auto" w:fill="auto"/>
          </w:tcPr>
          <w:p w:rsidR="00597BD1" w:rsidRDefault="00597BD1">
            <w:pPr>
              <w:pStyle w:val="SectionTitle"/>
            </w:pPr>
            <w:r>
              <w:t>Professional Experience</w:t>
            </w:r>
          </w:p>
          <w:p w:rsidR="00597BD1" w:rsidRDefault="00597BD1"/>
          <w:p w:rsidR="00597BD1" w:rsidRDefault="00597BD1"/>
          <w:p w:rsidR="00597BD1" w:rsidRDefault="00597BD1"/>
          <w:p w:rsidR="00597BD1" w:rsidRDefault="00597BD1"/>
          <w:p w:rsidR="00597BD1" w:rsidRDefault="00597BD1"/>
          <w:p w:rsidR="00597BD1" w:rsidRDefault="00597BD1"/>
          <w:p w:rsidR="00622BA5" w:rsidRDefault="00622BA5"/>
          <w:p w:rsidR="00622BA5" w:rsidRDefault="00622BA5"/>
          <w:p w:rsidR="00622BA5" w:rsidRDefault="00622BA5"/>
          <w:p w:rsidR="00622BA5" w:rsidRDefault="00622BA5"/>
          <w:p w:rsidR="00597BD1" w:rsidRDefault="00597BD1"/>
          <w:p w:rsidR="00597BD1" w:rsidRDefault="00597BD1"/>
          <w:p w:rsidR="00597BD1" w:rsidRDefault="00597BD1"/>
          <w:p w:rsidR="00597BD1" w:rsidRDefault="00597BD1"/>
          <w:p w:rsidR="00597BD1" w:rsidRDefault="00597BD1"/>
          <w:p w:rsidR="00597BD1" w:rsidRDefault="00622BA5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Prefered Location</w:t>
            </w:r>
          </w:p>
        </w:tc>
        <w:tc>
          <w:tcPr>
            <w:tcW w:w="7825" w:type="dxa"/>
            <w:gridSpan w:val="2"/>
            <w:shd w:val="clear" w:color="auto" w:fill="auto"/>
          </w:tcPr>
          <w:p w:rsidR="00597BD1" w:rsidRDefault="00622BA5" w:rsidP="00706AED">
            <w:pPr>
              <w:pStyle w:val="Objective"/>
              <w:spacing w:after="0"/>
              <w:jc w:val="both"/>
            </w:pPr>
            <w:r>
              <w:t>6</w:t>
            </w:r>
            <w:r w:rsidR="009B0036">
              <w:t>+</w:t>
            </w:r>
            <w:r w:rsidR="00597BD1">
              <w:t xml:space="preserve"> Years.</w:t>
            </w:r>
            <w:r w:rsidR="0054680F">
              <w:t xml:space="preserve"> </w:t>
            </w:r>
            <w:r w:rsidR="0054680F" w:rsidRPr="003C5358">
              <w:rPr>
                <w:b/>
              </w:rPr>
              <w:t xml:space="preserve">( </w:t>
            </w:r>
            <w:r w:rsidR="000B41D7" w:rsidRPr="003C5358">
              <w:rPr>
                <w:b/>
              </w:rPr>
              <w:t xml:space="preserve">4 </w:t>
            </w:r>
            <w:r w:rsidR="0054680F" w:rsidRPr="003C5358">
              <w:rPr>
                <w:b/>
              </w:rPr>
              <w:t>year on Linux</w:t>
            </w:r>
            <w:r w:rsidR="0054680F">
              <w:t>)</w:t>
            </w:r>
          </w:p>
          <w:p w:rsidR="00597BD1" w:rsidRDefault="00597BD1">
            <w:pPr>
              <w:pStyle w:val="Objective"/>
              <w:spacing w:after="0"/>
              <w:jc w:val="both"/>
              <w:rPr>
                <w:b/>
                <w:bCs/>
                <w:sz w:val="22"/>
              </w:rPr>
            </w:pPr>
            <w:r>
              <w:rPr>
                <w:i/>
                <w:iCs/>
              </w:rPr>
              <w:t>Employment DETAILS: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106"/>
              <w:gridCol w:w="1801"/>
              <w:gridCol w:w="3779"/>
            </w:tblGrid>
            <w:tr w:rsidR="00597BD1" w:rsidTr="00881ACB">
              <w:trPr>
                <w:trHeight w:val="202"/>
              </w:trPr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jc w:val="both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Employer</w:t>
                  </w:r>
                </w:p>
              </w:tc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Period</w:t>
                  </w:r>
                </w:p>
              </w:tc>
              <w:tc>
                <w:tcPr>
                  <w:tcW w:w="3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jc w:val="both"/>
                  </w:pPr>
                  <w:r>
                    <w:rPr>
                      <w:b/>
                      <w:bCs/>
                      <w:sz w:val="22"/>
                    </w:rPr>
                    <w:t>Designation</w:t>
                  </w:r>
                </w:p>
              </w:tc>
            </w:tr>
            <w:tr w:rsidR="00622BA5" w:rsidTr="00881ACB">
              <w:trPr>
                <w:trHeight w:val="546"/>
              </w:trPr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22BA5" w:rsidRDefault="00622BA5" w:rsidP="00706AED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Borngroup Pvt Ltd</w:t>
                  </w:r>
                </w:p>
              </w:tc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22BA5" w:rsidRDefault="00622BA5" w:rsidP="0098560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 July2016 to till date</w:t>
                  </w:r>
                </w:p>
              </w:tc>
              <w:tc>
                <w:tcPr>
                  <w:tcW w:w="3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22BA5" w:rsidRDefault="00622BA5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System Engineer</w:t>
                  </w:r>
                </w:p>
              </w:tc>
            </w:tr>
            <w:tr w:rsidR="00706AED" w:rsidTr="00881ACB">
              <w:trPr>
                <w:trHeight w:val="546"/>
              </w:trPr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06AED" w:rsidRPr="00706AED" w:rsidRDefault="00706AED" w:rsidP="00706AED">
                  <w:pPr>
                    <w:jc w:val="both"/>
                    <w:rPr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 xml:space="preserve">Adecco india pvt ltd.   (HCL </w:t>
                  </w:r>
                  <w:r w:rsidRPr="00706AED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Technologies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06AED" w:rsidRDefault="00706AED" w:rsidP="0098560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18 Feb</w:t>
                  </w:r>
                  <w:r w:rsidR="00622BA5">
                    <w:rPr>
                      <w:bCs/>
                    </w:rPr>
                    <w:t>2016 to 12 June2016</w:t>
                  </w:r>
                </w:p>
              </w:tc>
              <w:tc>
                <w:tcPr>
                  <w:tcW w:w="3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06AED" w:rsidRDefault="00706AED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Linux Administrator</w:t>
                  </w:r>
                  <w:r w:rsidR="0009226D">
                    <w:rPr>
                      <w:b/>
                      <w:sz w:val="22"/>
                      <w:szCs w:val="22"/>
                    </w:rPr>
                    <w:t xml:space="preserve"> L2</w:t>
                  </w:r>
                </w:p>
              </w:tc>
            </w:tr>
            <w:tr w:rsidR="00597BD1" w:rsidTr="00881ACB">
              <w:trPr>
                <w:trHeight w:val="546"/>
              </w:trPr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  <w:sz w:val="22"/>
                    </w:rPr>
                    <w:t>CMS Info System Pvt. Ltd.</w:t>
                  </w:r>
                </w:p>
              </w:tc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jc w:val="center"/>
                  </w:pPr>
                  <w:r>
                    <w:rPr>
                      <w:bCs/>
                    </w:rPr>
                    <w:t>1</w:t>
                  </w:r>
                  <w:r>
                    <w:rPr>
                      <w:bCs/>
                      <w:vertAlign w:val="superscript"/>
                    </w:rPr>
                    <w:t>st</w:t>
                  </w:r>
                  <w:r>
                    <w:rPr>
                      <w:bCs/>
                    </w:rPr>
                    <w:t xml:space="preserve"> Oct 2012</w:t>
                  </w:r>
                </w:p>
                <w:p w:rsidR="00597BD1" w:rsidRDefault="00EB6A8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t>31</w:t>
                  </w:r>
                  <w:r w:rsidRPr="00EB6A8A">
                    <w:rPr>
                      <w:vertAlign w:val="superscript"/>
                    </w:rPr>
                    <w:t>st</w:t>
                  </w:r>
                  <w:r>
                    <w:t xml:space="preserve"> Dec</w:t>
                  </w:r>
                  <w:r w:rsidR="00AC2ED4">
                    <w:t>15</w:t>
                  </w:r>
                </w:p>
              </w:tc>
              <w:tc>
                <w:tcPr>
                  <w:tcW w:w="3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97BD1" w:rsidRDefault="00597BD1">
                  <w:r>
                    <w:rPr>
                      <w:b/>
                      <w:sz w:val="22"/>
                      <w:szCs w:val="22"/>
                    </w:rPr>
                    <w:t xml:space="preserve">  Sr. System Engineer</w:t>
                  </w:r>
                </w:p>
                <w:p w:rsidR="00597BD1" w:rsidRDefault="00597BD1">
                  <w:pPr>
                    <w:jc w:val="both"/>
                  </w:pPr>
                  <w:r>
                    <w:t>At Lafarge India Pvt. Ltd</w:t>
                  </w:r>
                </w:p>
              </w:tc>
            </w:tr>
            <w:tr w:rsidR="00597BD1" w:rsidTr="00881ACB">
              <w:trPr>
                <w:trHeight w:val="722"/>
              </w:trPr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jc w:val="both"/>
                    <w:rPr>
                      <w:rFonts w:ascii="Verdana" w:hAnsi="Verdana" w:cs="Verdana"/>
                    </w:rPr>
                  </w:pPr>
                  <w:r>
                    <w:rPr>
                      <w:bCs/>
                    </w:rPr>
                    <w:t>Kartavya Consultants Pvt. Ltd.</w:t>
                  </w:r>
                  <w:r>
                    <w:rPr>
                      <w:rFonts w:ascii="Verdana" w:hAnsi="Verdana" w:cs="Verdana"/>
                    </w:rPr>
                    <w:t xml:space="preserve"> (Wipro Authorized Service Partner),                               </w:t>
                  </w:r>
                </w:p>
              </w:tc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jc w:val="both"/>
                    <w:rPr>
                      <w:rFonts w:ascii="Verdana" w:hAnsi="Verdana" w:cs="Verdana"/>
                    </w:rPr>
                  </w:pPr>
                  <w:r>
                    <w:rPr>
                      <w:rFonts w:ascii="Verdana" w:hAnsi="Verdana" w:cs="Verdana"/>
                    </w:rPr>
                    <w:t>June 2010 to</w:t>
                  </w:r>
                </w:p>
                <w:p w:rsidR="00597BD1" w:rsidRDefault="00597BD1">
                  <w:pPr>
                    <w:jc w:val="both"/>
                    <w:rPr>
                      <w:b/>
                    </w:rPr>
                  </w:pPr>
                  <w:r>
                    <w:rPr>
                      <w:rFonts w:ascii="Verdana" w:hAnsi="Verdana" w:cs="Verdana"/>
                    </w:rPr>
                    <w:t>Sep 2012</w:t>
                  </w:r>
                </w:p>
              </w:tc>
              <w:tc>
                <w:tcPr>
                  <w:tcW w:w="37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97BD1" w:rsidRDefault="00597BD1">
                  <w:pPr>
                    <w:rPr>
                      <w:b/>
                    </w:rPr>
                  </w:pPr>
                  <w:r>
                    <w:rPr>
                      <w:b/>
                    </w:rPr>
                    <w:t>Sr. Engineer Desktop Management</w:t>
                  </w:r>
                </w:p>
                <w:p w:rsidR="008E0A21" w:rsidRPr="008E0A21" w:rsidRDefault="008E0A21" w:rsidP="008E0A21">
                  <w:pPr>
                    <w:suppressAutoHyphens w:val="0"/>
                  </w:pPr>
                </w:p>
                <w:p w:rsidR="00597BD1" w:rsidRDefault="00597BD1" w:rsidP="008E0A21">
                  <w:r>
                    <w:t>At Lafarge India Pvt. Ltd</w:t>
                  </w:r>
                </w:p>
              </w:tc>
            </w:tr>
          </w:tbl>
          <w:p w:rsidR="0077476E" w:rsidRDefault="0077476E" w:rsidP="00D016BB">
            <w:pPr>
              <w:pStyle w:val="BodyText"/>
            </w:pPr>
          </w:p>
          <w:p w:rsidR="00597BD1" w:rsidRDefault="003C5358" w:rsidP="00D016BB">
            <w:pPr>
              <w:pStyle w:val="BodyText"/>
            </w:pPr>
            <w:r>
              <w:t>Chennai /</w:t>
            </w:r>
            <w:r w:rsidR="006B115B">
              <w:t>Bangalore</w:t>
            </w:r>
          </w:p>
        </w:tc>
      </w:tr>
      <w:tr w:rsidR="00597BD1" w:rsidTr="003C5358">
        <w:trPr>
          <w:trHeight w:val="567"/>
        </w:trPr>
        <w:tc>
          <w:tcPr>
            <w:tcW w:w="1590" w:type="dxa"/>
            <w:shd w:val="clear" w:color="auto" w:fill="auto"/>
          </w:tcPr>
          <w:p w:rsidR="00597BD1" w:rsidRDefault="00597BD1">
            <w:pPr>
              <w:pStyle w:val="SectionTitle"/>
            </w:pPr>
            <w:r>
              <w:t>Present Profile / Responsibilities</w:t>
            </w:r>
          </w:p>
        </w:tc>
        <w:tc>
          <w:tcPr>
            <w:tcW w:w="8310" w:type="dxa"/>
            <w:gridSpan w:val="3"/>
            <w:shd w:val="clear" w:color="auto" w:fill="auto"/>
          </w:tcPr>
          <w:p w:rsidR="00597BD1" w:rsidRDefault="00597BD1">
            <w:pPr>
              <w:pStyle w:val="BodyText"/>
              <w:spacing w:after="0"/>
              <w:rPr>
                <w:b/>
                <w:bCs/>
              </w:rPr>
            </w:pPr>
          </w:p>
          <w:p w:rsidR="00597BD1" w:rsidRPr="00594667" w:rsidRDefault="00F44630" w:rsidP="00594667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Installation, Configuration</w:t>
            </w:r>
            <w:r w:rsidR="00597B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t xml:space="preserve">Maintenance </w:t>
            </w:r>
            <w:r w:rsidR="00597BD1">
              <w:rPr>
                <w:sz w:val="22"/>
                <w:szCs w:val="22"/>
              </w:rPr>
              <w:t xml:space="preserve">of </w:t>
            </w:r>
            <w:r w:rsidR="005350B5">
              <w:rPr>
                <w:sz w:val="22"/>
                <w:szCs w:val="22"/>
              </w:rPr>
              <w:t>Linux (</w:t>
            </w:r>
            <w:r w:rsidR="00597BD1">
              <w:rPr>
                <w:sz w:val="22"/>
                <w:szCs w:val="22"/>
              </w:rPr>
              <w:t xml:space="preserve">RHEL </w:t>
            </w:r>
            <w:r w:rsidR="00594667">
              <w:rPr>
                <w:sz w:val="22"/>
                <w:szCs w:val="22"/>
              </w:rPr>
              <w:t>/CENTOS/UBUNTU).</w:t>
            </w:r>
          </w:p>
          <w:p w:rsidR="00C81CC8" w:rsidRDefault="00F44630" w:rsidP="00EB1F53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 w:rsidRPr="00904735">
              <w:rPr>
                <w:sz w:val="22"/>
                <w:szCs w:val="22"/>
              </w:rPr>
              <w:t>Managing Servers: -</w:t>
            </w:r>
            <w:r>
              <w:t xml:space="preserve"> </w:t>
            </w:r>
            <w:r w:rsidRPr="00904735">
              <w:rPr>
                <w:sz w:val="22"/>
                <w:szCs w:val="22"/>
              </w:rPr>
              <w:t xml:space="preserve">NFS, SAMBA, DNS, DHCP, APACHE, SQUID </w:t>
            </w:r>
            <w:r w:rsidR="00904735" w:rsidRPr="00904735">
              <w:rPr>
                <w:sz w:val="22"/>
                <w:szCs w:val="22"/>
              </w:rPr>
              <w:t>Proxy,</w:t>
            </w:r>
            <w:r w:rsidRPr="00904735">
              <w:rPr>
                <w:sz w:val="22"/>
                <w:szCs w:val="22"/>
              </w:rPr>
              <w:t xml:space="preserve"> IIS,</w:t>
            </w:r>
            <w:r w:rsidR="00904735">
              <w:rPr>
                <w:sz w:val="22"/>
                <w:szCs w:val="22"/>
              </w:rPr>
              <w:t xml:space="preserve">    </w:t>
            </w:r>
            <w:r w:rsidRPr="00904735">
              <w:rPr>
                <w:sz w:val="22"/>
                <w:szCs w:val="22"/>
              </w:rPr>
              <w:t xml:space="preserve">   FTP, NAGIOS</w:t>
            </w:r>
            <w:r w:rsidR="00D67E33">
              <w:rPr>
                <w:sz w:val="22"/>
                <w:szCs w:val="22"/>
              </w:rPr>
              <w:t xml:space="preserve"> XI</w:t>
            </w:r>
            <w:r w:rsidR="00C81CC8">
              <w:rPr>
                <w:sz w:val="22"/>
                <w:szCs w:val="22"/>
              </w:rPr>
              <w:t>.</w:t>
            </w:r>
          </w:p>
          <w:p w:rsidR="001B20CD" w:rsidRDefault="001B20CD" w:rsidP="001B20CD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 </w:t>
            </w:r>
            <w:r w:rsidR="00594667">
              <w:rPr>
                <w:sz w:val="22"/>
                <w:szCs w:val="22"/>
              </w:rPr>
              <w:t>Bonding:</w:t>
            </w:r>
            <w:r w:rsidR="00594667" w:rsidRPr="003F1C6C">
              <w:rPr>
                <w:sz w:val="22"/>
                <w:szCs w:val="22"/>
              </w:rPr>
              <w:t xml:space="preserve"> Configuring</w:t>
            </w:r>
            <w:r w:rsidRPr="003F1C6C">
              <w:rPr>
                <w:sz w:val="22"/>
                <w:szCs w:val="22"/>
              </w:rPr>
              <w:t xml:space="preserve"> network redundancy using Round robin &amp; Active Backup.</w:t>
            </w:r>
          </w:p>
          <w:p w:rsidR="001B20CD" w:rsidRDefault="001B20CD" w:rsidP="001B20CD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Console Management: Managing &amp; installing the servers using HP console (ILO). </w:t>
            </w:r>
          </w:p>
          <w:p w:rsidR="00D67E33" w:rsidRDefault="001B20CD" w:rsidP="00D67E33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 w:rsidRPr="001B20CD">
              <w:rPr>
                <w:sz w:val="22"/>
                <w:szCs w:val="22"/>
              </w:rPr>
              <w:t>User administration, Creating users, groups, modification, removing, checking and changing user parameters.</w:t>
            </w:r>
            <w:r>
              <w:rPr>
                <w:sz w:val="22"/>
                <w:szCs w:val="22"/>
              </w:rPr>
              <w:t xml:space="preserve"> </w:t>
            </w:r>
          </w:p>
          <w:p w:rsidR="00D67E33" w:rsidRPr="00D67E33" w:rsidRDefault="00D67E33" w:rsidP="00D67E33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 w:rsidRPr="00D67E33">
              <w:rPr>
                <w:sz w:val="22"/>
                <w:szCs w:val="22"/>
              </w:rPr>
              <w:t>Managing logical volumes, using LVM, configuring logical &amp; physical volume, Resizing Logical volume</w:t>
            </w:r>
          </w:p>
          <w:p w:rsidR="00F44630" w:rsidRDefault="00C81CC8" w:rsidP="00EB1F53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</w:t>
            </w:r>
            <w:r w:rsidR="00D1455C">
              <w:rPr>
                <w:sz w:val="22"/>
                <w:szCs w:val="22"/>
              </w:rPr>
              <w:t>ging A</w:t>
            </w:r>
            <w:r>
              <w:rPr>
                <w:sz w:val="22"/>
                <w:szCs w:val="22"/>
              </w:rPr>
              <w:t>pache web server using Cpanel</w:t>
            </w:r>
            <w:r w:rsidR="00F44630" w:rsidRPr="00904735">
              <w:rPr>
                <w:sz w:val="22"/>
                <w:szCs w:val="22"/>
              </w:rPr>
              <w:t>.</w:t>
            </w:r>
          </w:p>
          <w:p w:rsidR="00F02AF0" w:rsidRPr="00904735" w:rsidRDefault="00C81CC8" w:rsidP="00EB1F53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Managing 2 node C</w:t>
            </w:r>
            <w:r w:rsidR="00F02AF0">
              <w:rPr>
                <w:sz w:val="22"/>
                <w:szCs w:val="22"/>
              </w:rPr>
              <w:t>lusters on Linux and Multipathing.</w:t>
            </w:r>
          </w:p>
          <w:p w:rsidR="00F44630" w:rsidRDefault="00BA012C" w:rsidP="00F44630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Managing System tools</w:t>
            </w:r>
            <w:r w:rsidR="00F44630">
              <w:rPr>
                <w:sz w:val="22"/>
                <w:szCs w:val="22"/>
              </w:rPr>
              <w:t xml:space="preserve">: - </w:t>
            </w:r>
            <w:r w:rsidR="002432CD">
              <w:rPr>
                <w:sz w:val="22"/>
                <w:szCs w:val="22"/>
              </w:rPr>
              <w:t>LVM</w:t>
            </w:r>
            <w:r w:rsidR="00602D5C">
              <w:rPr>
                <w:sz w:val="22"/>
                <w:szCs w:val="22"/>
              </w:rPr>
              <w:t xml:space="preserve">, </w:t>
            </w:r>
            <w:r w:rsidR="00602D5C" w:rsidRPr="00EB326A">
              <w:rPr>
                <w:sz w:val="22"/>
                <w:szCs w:val="22"/>
              </w:rPr>
              <w:t>ACL</w:t>
            </w:r>
            <w:r w:rsidR="00F44630">
              <w:rPr>
                <w:sz w:val="22"/>
                <w:szCs w:val="22"/>
              </w:rPr>
              <w:t>,</w:t>
            </w:r>
            <w:r w:rsidR="004D0EA9">
              <w:rPr>
                <w:sz w:val="22"/>
                <w:szCs w:val="22"/>
              </w:rPr>
              <w:t xml:space="preserve"> </w:t>
            </w:r>
            <w:r w:rsidR="00F44630" w:rsidRPr="00EB326A">
              <w:rPr>
                <w:sz w:val="22"/>
                <w:szCs w:val="22"/>
              </w:rPr>
              <w:t>CRONTAB, SSH,</w:t>
            </w:r>
            <w:r w:rsidR="00F446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Sudo etc.</w:t>
            </w:r>
          </w:p>
          <w:p w:rsidR="00D67E33" w:rsidRDefault="00D67E33" w:rsidP="00D67E33">
            <w:pPr>
              <w:pStyle w:val="BodyText"/>
              <w:spacing w:after="220" w:line="220" w:lineRule="atLeast"/>
              <w:ind w:right="-360"/>
              <w:rPr>
                <w:sz w:val="22"/>
                <w:szCs w:val="22"/>
              </w:rPr>
            </w:pPr>
          </w:p>
          <w:p w:rsidR="00D67E33" w:rsidRDefault="00D67E33" w:rsidP="00D67E33">
            <w:pPr>
              <w:pStyle w:val="BodyText"/>
              <w:spacing w:after="220" w:line="220" w:lineRule="atLeast"/>
              <w:ind w:right="-360"/>
              <w:rPr>
                <w:sz w:val="22"/>
                <w:szCs w:val="22"/>
              </w:rPr>
            </w:pPr>
          </w:p>
          <w:p w:rsidR="00D67E33" w:rsidRDefault="00D67E33" w:rsidP="00D67E33">
            <w:pPr>
              <w:pStyle w:val="BodyText"/>
              <w:spacing w:after="220" w:line="220" w:lineRule="atLeast"/>
              <w:ind w:right="-360"/>
              <w:rPr>
                <w:sz w:val="22"/>
                <w:szCs w:val="22"/>
              </w:rPr>
            </w:pPr>
          </w:p>
          <w:p w:rsidR="00D67E33" w:rsidRDefault="00D67E33" w:rsidP="00D67E33">
            <w:pPr>
              <w:pStyle w:val="BodyText"/>
              <w:spacing w:after="220" w:line="220" w:lineRule="atLeast"/>
              <w:ind w:right="-360"/>
              <w:rPr>
                <w:sz w:val="22"/>
                <w:szCs w:val="22"/>
              </w:rPr>
            </w:pPr>
          </w:p>
          <w:p w:rsidR="0029530E" w:rsidRDefault="0029530E" w:rsidP="00EB326A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Monitoring System </w:t>
            </w:r>
            <w:r w:rsidR="004D0EA9">
              <w:rPr>
                <w:sz w:val="22"/>
                <w:szCs w:val="22"/>
              </w:rPr>
              <w:t>performance of CPU utilization</w:t>
            </w:r>
            <w:r>
              <w:rPr>
                <w:sz w:val="22"/>
                <w:szCs w:val="22"/>
              </w:rPr>
              <w:t xml:space="preserve">, Swap space and disk </w:t>
            </w:r>
            <w:r w:rsidR="004D0EA9">
              <w:rPr>
                <w:sz w:val="22"/>
                <w:szCs w:val="22"/>
              </w:rPr>
              <w:t>utilization.</w:t>
            </w:r>
          </w:p>
          <w:p w:rsidR="00D67E33" w:rsidRDefault="00237174" w:rsidP="00D67E33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Package and Patch Management by </w:t>
            </w:r>
            <w:r w:rsidR="00EB1F53">
              <w:rPr>
                <w:sz w:val="22"/>
                <w:szCs w:val="22"/>
              </w:rPr>
              <w:t>YUM,</w:t>
            </w:r>
            <w:r>
              <w:rPr>
                <w:sz w:val="22"/>
                <w:szCs w:val="22"/>
              </w:rPr>
              <w:t xml:space="preserve"> </w:t>
            </w:r>
            <w:r w:rsidR="00EB1F53">
              <w:rPr>
                <w:sz w:val="22"/>
                <w:szCs w:val="22"/>
              </w:rPr>
              <w:t>RPM,</w:t>
            </w:r>
            <w:r>
              <w:rPr>
                <w:sz w:val="22"/>
                <w:szCs w:val="22"/>
              </w:rPr>
              <w:t xml:space="preserve"> Apt-get etc.</w:t>
            </w:r>
          </w:p>
          <w:p w:rsidR="00D67E33" w:rsidRDefault="00D67E33" w:rsidP="00D67E33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 w:rsidRPr="00D67E33">
              <w:rPr>
                <w:sz w:val="22"/>
                <w:szCs w:val="22"/>
              </w:rPr>
              <w:t xml:space="preserve">Scheduling Backups Task Schedulers (Crontab) for backups, monitoring, </w:t>
            </w:r>
          </w:p>
          <w:p w:rsidR="00D67E33" w:rsidRPr="00D67E33" w:rsidRDefault="00D67E33" w:rsidP="00D67E33">
            <w:pPr>
              <w:pStyle w:val="BodyText"/>
              <w:spacing w:after="220" w:line="220" w:lineRule="atLeast"/>
              <w:ind w:left="630" w:right="-360"/>
              <w:rPr>
                <w:sz w:val="22"/>
                <w:szCs w:val="22"/>
              </w:rPr>
            </w:pPr>
            <w:r w:rsidRPr="00D67E33">
              <w:rPr>
                <w:sz w:val="22"/>
                <w:szCs w:val="22"/>
              </w:rPr>
              <w:t>file creating, ect.</w:t>
            </w:r>
          </w:p>
          <w:p w:rsidR="003F1C6C" w:rsidRPr="003F1C6C" w:rsidRDefault="003F1C6C" w:rsidP="003F1C6C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autoSpaceDE w:val="0"/>
              <w:jc w:val="both"/>
            </w:pPr>
            <w:r w:rsidRPr="003F1C6C">
              <w:rPr>
                <w:sz w:val="22"/>
                <w:szCs w:val="22"/>
              </w:rPr>
              <w:t>Installing and managing VM’s upon ESXI via Vsphere client.</w:t>
            </w:r>
          </w:p>
          <w:p w:rsidR="003F1C6C" w:rsidRPr="003F1C6C" w:rsidRDefault="003F1C6C" w:rsidP="003F1C6C">
            <w:pPr>
              <w:pStyle w:val="ListParagraph"/>
              <w:rPr>
                <w:sz w:val="24"/>
                <w:szCs w:val="24"/>
              </w:rPr>
            </w:pPr>
          </w:p>
          <w:p w:rsidR="003F1C6C" w:rsidRPr="003F1C6C" w:rsidRDefault="003F1C6C" w:rsidP="003F1C6C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autoSpaceDE w:val="0"/>
              <w:jc w:val="both"/>
              <w:rPr>
                <w:sz w:val="24"/>
                <w:szCs w:val="24"/>
              </w:rPr>
            </w:pPr>
            <w:r w:rsidRPr="003F1C6C">
              <w:rPr>
                <w:sz w:val="24"/>
                <w:szCs w:val="24"/>
              </w:rPr>
              <w:t>Creating and Managing Snapshots and Clones of VM’s.</w:t>
            </w:r>
          </w:p>
          <w:p w:rsidR="003F1C6C" w:rsidRPr="003F1C6C" w:rsidRDefault="003F1C6C" w:rsidP="003F1C6C">
            <w:pPr>
              <w:pStyle w:val="ListParagraph"/>
              <w:rPr>
                <w:sz w:val="24"/>
                <w:szCs w:val="24"/>
              </w:rPr>
            </w:pPr>
          </w:p>
          <w:p w:rsidR="003F1C6C" w:rsidRPr="003F1C6C" w:rsidRDefault="003F1C6C" w:rsidP="003F1C6C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autoSpaceDE w:val="0"/>
              <w:jc w:val="both"/>
              <w:rPr>
                <w:sz w:val="24"/>
                <w:szCs w:val="24"/>
              </w:rPr>
            </w:pPr>
            <w:r w:rsidRPr="003F1C6C">
              <w:rPr>
                <w:sz w:val="24"/>
                <w:szCs w:val="24"/>
              </w:rPr>
              <w:t xml:space="preserve">Good knowledge </w:t>
            </w:r>
            <w:r w:rsidR="00C81CC8">
              <w:rPr>
                <w:sz w:val="24"/>
                <w:szCs w:val="24"/>
              </w:rPr>
              <w:t>on</w:t>
            </w:r>
            <w:r w:rsidRPr="003F1C6C">
              <w:rPr>
                <w:sz w:val="24"/>
                <w:szCs w:val="24"/>
              </w:rPr>
              <w:t xml:space="preserve"> KVM Virtualization.</w:t>
            </w:r>
          </w:p>
          <w:p w:rsidR="00471D40" w:rsidRPr="003F1C6C" w:rsidRDefault="003F1C6C" w:rsidP="003F1C6C">
            <w:pPr>
              <w:widowControl w:val="0"/>
              <w:tabs>
                <w:tab w:val="left" w:pos="1440"/>
              </w:tabs>
              <w:autoSpaceDE w:val="0"/>
              <w:jc w:val="both"/>
              <w:rPr>
                <w:sz w:val="24"/>
                <w:szCs w:val="24"/>
              </w:rPr>
            </w:pPr>
            <w:r w:rsidRPr="003F1C6C">
              <w:rPr>
                <w:sz w:val="24"/>
                <w:szCs w:val="24"/>
              </w:rPr>
              <w:t xml:space="preserve">  </w:t>
            </w:r>
          </w:p>
          <w:p w:rsidR="00597BD1" w:rsidRPr="003F1C6C" w:rsidRDefault="00471D40" w:rsidP="0029530E">
            <w:pPr>
              <w:widowControl w:val="0"/>
              <w:numPr>
                <w:ilvl w:val="0"/>
                <w:numId w:val="3"/>
              </w:numPr>
              <w:tabs>
                <w:tab w:val="left" w:pos="1440"/>
              </w:tabs>
              <w:autoSpaceDE w:val="0"/>
              <w:jc w:val="both"/>
              <w:rPr>
                <w:sz w:val="24"/>
                <w:szCs w:val="24"/>
              </w:rPr>
            </w:pPr>
            <w:r w:rsidRPr="003F1C6C">
              <w:rPr>
                <w:sz w:val="24"/>
                <w:szCs w:val="24"/>
              </w:rPr>
              <w:t xml:space="preserve">Automating day to day task using Shell </w:t>
            </w:r>
            <w:r w:rsidR="007712E2" w:rsidRPr="003F1C6C">
              <w:rPr>
                <w:sz w:val="24"/>
                <w:szCs w:val="24"/>
              </w:rPr>
              <w:t>Script</w:t>
            </w:r>
            <w:r w:rsidR="007712E2">
              <w:rPr>
                <w:sz w:val="24"/>
                <w:szCs w:val="24"/>
              </w:rPr>
              <w:t xml:space="preserve"> (</w:t>
            </w:r>
            <w:r w:rsidR="00A64170">
              <w:rPr>
                <w:sz w:val="24"/>
                <w:szCs w:val="24"/>
              </w:rPr>
              <w:t>bash script).</w:t>
            </w:r>
          </w:p>
          <w:p w:rsidR="001A0761" w:rsidRDefault="001A0761" w:rsidP="001A0761">
            <w:pPr>
              <w:pStyle w:val="ListParagraph"/>
              <w:rPr>
                <w:sz w:val="22"/>
                <w:szCs w:val="22"/>
              </w:rPr>
            </w:pPr>
          </w:p>
          <w:p w:rsidR="00597BD1" w:rsidRPr="00C81CC8" w:rsidRDefault="00597BD1" w:rsidP="00122A68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 w:rsidRPr="00C81CC8">
              <w:rPr>
                <w:sz w:val="22"/>
                <w:szCs w:val="22"/>
              </w:rPr>
              <w:t xml:space="preserve">Responsible for </w:t>
            </w:r>
            <w:r w:rsidR="002A6381" w:rsidRPr="00C81CC8">
              <w:rPr>
                <w:sz w:val="22"/>
                <w:szCs w:val="22"/>
              </w:rPr>
              <w:t>Data Backup with</w:t>
            </w:r>
            <w:r w:rsidRPr="00C81CC8">
              <w:rPr>
                <w:sz w:val="22"/>
                <w:szCs w:val="22"/>
              </w:rPr>
              <w:t xml:space="preserve"> Symantec Backup Exe </w:t>
            </w:r>
            <w:r w:rsidR="00A64170">
              <w:rPr>
                <w:sz w:val="22"/>
                <w:szCs w:val="22"/>
              </w:rPr>
              <w:t>as well as</w:t>
            </w:r>
            <w:r w:rsidR="00C81CC8">
              <w:rPr>
                <w:sz w:val="22"/>
                <w:szCs w:val="22"/>
              </w:rPr>
              <w:t xml:space="preserve"> data</w:t>
            </w:r>
            <w:r w:rsidRPr="00C81CC8">
              <w:rPr>
                <w:sz w:val="22"/>
                <w:szCs w:val="22"/>
              </w:rPr>
              <w:t xml:space="preserve"> restoration</w:t>
            </w:r>
          </w:p>
          <w:p w:rsidR="00A64170" w:rsidRDefault="00597BD1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Installing, configuring &amp; troubleshooting of application like   Oracle/</w:t>
            </w:r>
            <w:r w:rsidR="00826B4C">
              <w:rPr>
                <w:sz w:val="22"/>
                <w:szCs w:val="22"/>
              </w:rPr>
              <w:t xml:space="preserve">Mysql Server </w:t>
            </w:r>
          </w:p>
          <w:p w:rsidR="00471D40" w:rsidRDefault="00826B4C" w:rsidP="00A64170">
            <w:pPr>
              <w:pStyle w:val="BodyText"/>
              <w:spacing w:after="220" w:line="220" w:lineRule="atLeast"/>
              <w:ind w:left="630"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&amp; Client (Oracle </w:t>
            </w:r>
            <w:r w:rsidR="00597BD1">
              <w:rPr>
                <w:sz w:val="22"/>
                <w:szCs w:val="22"/>
              </w:rPr>
              <w:t>9i/10G/11G</w:t>
            </w:r>
            <w:r w:rsidR="00594667">
              <w:rPr>
                <w:sz w:val="22"/>
                <w:szCs w:val="22"/>
              </w:rPr>
              <w:t>)</w:t>
            </w:r>
            <w:r w:rsidR="00D67E3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Netbeens , xampp</w:t>
            </w:r>
            <w:r w:rsidR="00D67E33">
              <w:rPr>
                <w:sz w:val="22"/>
                <w:szCs w:val="22"/>
              </w:rPr>
              <w:t>.</w:t>
            </w:r>
          </w:p>
          <w:p w:rsidR="00C81CC8" w:rsidRDefault="00C81CC8" w:rsidP="00C81CC8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Handling Network problem LAN, FO Network, Router, Switches, Wi-Fi devices.</w:t>
            </w:r>
          </w:p>
          <w:p w:rsidR="00597BD1" w:rsidRDefault="00597BD1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Supervision of vendors &amp; follow up to outsource vendors to resolve the issue in provided time slots</w:t>
            </w:r>
          </w:p>
          <w:p w:rsidR="00A64170" w:rsidRDefault="00597BD1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Statutory Audit Error free record keeping and zero audit objections in IT security </w:t>
            </w:r>
          </w:p>
          <w:p w:rsidR="00597BD1" w:rsidRDefault="00597BD1" w:rsidP="00A64170">
            <w:pPr>
              <w:pStyle w:val="BodyText"/>
              <w:spacing w:after="220" w:line="220" w:lineRule="atLeast"/>
              <w:ind w:left="630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policy &amp; Maintaining the inventory of Physical IT asset &amp; software licence.</w:t>
            </w:r>
          </w:p>
          <w:p w:rsidR="00597BD1" w:rsidRDefault="00597BD1" w:rsidP="00F44630">
            <w:pPr>
              <w:pStyle w:val="BodyText"/>
              <w:numPr>
                <w:ilvl w:val="0"/>
                <w:numId w:val="5"/>
              </w:numPr>
              <w:spacing w:after="220" w:line="220" w:lineRule="atLeast"/>
              <w:ind w:right="-108"/>
            </w:pPr>
            <w:r>
              <w:rPr>
                <w:sz w:val="22"/>
                <w:szCs w:val="22"/>
              </w:rPr>
              <w:t>Creating &amp; maintaining SOP, report &amp; IT inventory.</w:t>
            </w:r>
          </w:p>
        </w:tc>
      </w:tr>
      <w:tr w:rsidR="00597BD1" w:rsidTr="003C5358">
        <w:tblPrEx>
          <w:tblCellMar>
            <w:left w:w="0" w:type="dxa"/>
            <w:right w:w="0" w:type="dxa"/>
          </w:tblCellMar>
        </w:tblPrEx>
        <w:trPr>
          <w:trHeight w:val="567"/>
        </w:trPr>
        <w:tc>
          <w:tcPr>
            <w:tcW w:w="1590" w:type="dxa"/>
            <w:shd w:val="clear" w:color="auto" w:fill="auto"/>
          </w:tcPr>
          <w:p w:rsidR="00597BD1" w:rsidRDefault="00597BD1">
            <w:pPr>
              <w:pStyle w:val="SectionTitle"/>
            </w:pPr>
            <w:r>
              <w:lastRenderedPageBreak/>
              <w:t>Academic Qualifications</w:t>
            </w:r>
          </w:p>
        </w:tc>
        <w:tc>
          <w:tcPr>
            <w:tcW w:w="7968" w:type="dxa"/>
            <w:gridSpan w:val="2"/>
            <w:shd w:val="clear" w:color="auto" w:fill="auto"/>
          </w:tcPr>
          <w:p w:rsidR="00597BD1" w:rsidRDefault="00597BD1">
            <w:pPr>
              <w:pStyle w:val="Objective"/>
              <w:tabs>
                <w:tab w:val="left" w:pos="1440"/>
              </w:tabs>
              <w:spacing w:after="0"/>
              <w:ind w:left="1440" w:hanging="360"/>
            </w:pPr>
            <w:r>
              <w:t>Pre – Degree</w:t>
            </w:r>
          </w:p>
          <w:p w:rsidR="00597BD1" w:rsidRDefault="00597BD1">
            <w:pPr>
              <w:pStyle w:val="Objective"/>
              <w:tabs>
                <w:tab w:val="left" w:pos="1440"/>
              </w:tabs>
              <w:spacing w:after="0"/>
              <w:ind w:left="1440" w:hanging="360"/>
            </w:pPr>
            <w:r>
              <w:t>X th Standard: B.S.E.B. (2002)</w:t>
            </w:r>
          </w:p>
          <w:p w:rsidR="00597BD1" w:rsidRDefault="00597BD1" w:rsidP="00D016BB">
            <w:pPr>
              <w:pStyle w:val="Objective"/>
              <w:tabs>
                <w:tab w:val="left" w:pos="1440"/>
              </w:tabs>
              <w:spacing w:after="0"/>
              <w:ind w:left="1440" w:hanging="360"/>
            </w:pPr>
            <w:r>
              <w:t>XII th Standard: B.I.E.C (2005)</w:t>
            </w:r>
          </w:p>
        </w:tc>
        <w:tc>
          <w:tcPr>
            <w:tcW w:w="342" w:type="dxa"/>
            <w:shd w:val="clear" w:color="auto" w:fill="auto"/>
          </w:tcPr>
          <w:p w:rsidR="00597BD1" w:rsidRDefault="00597BD1">
            <w:pPr>
              <w:snapToGrid w:val="0"/>
            </w:pPr>
          </w:p>
        </w:tc>
      </w:tr>
      <w:tr w:rsidR="00597BD1" w:rsidTr="003C5358">
        <w:tblPrEx>
          <w:tblCellMar>
            <w:left w:w="0" w:type="dxa"/>
            <w:right w:w="0" w:type="dxa"/>
          </w:tblCellMar>
        </w:tblPrEx>
        <w:trPr>
          <w:trHeight w:val="567"/>
        </w:trPr>
        <w:tc>
          <w:tcPr>
            <w:tcW w:w="1590" w:type="dxa"/>
            <w:shd w:val="clear" w:color="auto" w:fill="auto"/>
          </w:tcPr>
          <w:p w:rsidR="00597BD1" w:rsidRDefault="00597BD1">
            <w:pPr>
              <w:pStyle w:val="SectionTitle"/>
              <w:rPr>
                <w:sz w:val="22"/>
                <w:szCs w:val="22"/>
              </w:rPr>
            </w:pPr>
            <w:bookmarkStart w:id="0" w:name="OLE_LINK1"/>
            <w:r>
              <w:t xml:space="preserve">Further </w:t>
            </w:r>
            <w:bookmarkEnd w:id="0"/>
            <w:r>
              <w:t xml:space="preserve">                  Up gradation</w:t>
            </w:r>
          </w:p>
        </w:tc>
        <w:tc>
          <w:tcPr>
            <w:tcW w:w="7968" w:type="dxa"/>
            <w:gridSpan w:val="2"/>
            <w:shd w:val="clear" w:color="auto" w:fill="auto"/>
          </w:tcPr>
          <w:p w:rsidR="00597BD1" w:rsidRPr="00122A68" w:rsidRDefault="00597BD1" w:rsidP="0054680F">
            <w:pPr>
              <w:pStyle w:val="Objective"/>
              <w:tabs>
                <w:tab w:val="left" w:pos="144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B.C.A </w:t>
            </w:r>
            <w:r w:rsidR="0054680F">
              <w:rPr>
                <w:sz w:val="22"/>
                <w:szCs w:val="22"/>
              </w:rPr>
              <w:t>(</w:t>
            </w:r>
            <w:r w:rsidR="007C0178">
              <w:rPr>
                <w:sz w:val="22"/>
                <w:szCs w:val="22"/>
              </w:rPr>
              <w:t xml:space="preserve"> Regular </w:t>
            </w:r>
            <w:r>
              <w:rPr>
                <w:sz w:val="22"/>
                <w:szCs w:val="22"/>
              </w:rPr>
              <w:t xml:space="preserve">from </w:t>
            </w:r>
            <w:r w:rsidR="0054680F">
              <w:rPr>
                <w:sz w:val="22"/>
                <w:szCs w:val="22"/>
              </w:rPr>
              <w:t>M</w:t>
            </w:r>
            <w:r w:rsidR="0054680F" w:rsidRPr="0054680F">
              <w:rPr>
                <w:sz w:val="22"/>
                <w:szCs w:val="22"/>
              </w:rPr>
              <w:t xml:space="preserve">agadh </w:t>
            </w:r>
            <w:r w:rsidR="0054680F">
              <w:rPr>
                <w:sz w:val="22"/>
                <w:szCs w:val="22"/>
              </w:rPr>
              <w:t>U</w:t>
            </w:r>
            <w:r w:rsidR="0054680F" w:rsidRPr="0054680F">
              <w:rPr>
                <w:sz w:val="22"/>
                <w:szCs w:val="22"/>
              </w:rPr>
              <w:t>niversity</w:t>
            </w:r>
            <w:r w:rsidR="0054680F">
              <w:rPr>
                <w:sz w:val="22"/>
                <w:szCs w:val="22"/>
              </w:rPr>
              <w:t xml:space="preserve">)  </w:t>
            </w:r>
            <w:r w:rsidR="0054680F">
              <w:t>(2005-2008)</w:t>
            </w:r>
            <w:r w:rsidR="0054680F">
              <w:rPr>
                <w:sz w:val="22"/>
                <w:szCs w:val="22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342" w:type="dxa"/>
            <w:shd w:val="clear" w:color="auto" w:fill="auto"/>
          </w:tcPr>
          <w:p w:rsidR="00597BD1" w:rsidRDefault="00597BD1">
            <w:pPr>
              <w:snapToGrid w:val="0"/>
            </w:pPr>
          </w:p>
        </w:tc>
      </w:tr>
      <w:tr w:rsidR="00597BD1" w:rsidTr="003C5358">
        <w:tblPrEx>
          <w:tblCellMar>
            <w:left w:w="0" w:type="dxa"/>
            <w:right w:w="0" w:type="dxa"/>
          </w:tblCellMar>
        </w:tblPrEx>
        <w:trPr>
          <w:trHeight w:val="567"/>
        </w:trPr>
        <w:tc>
          <w:tcPr>
            <w:tcW w:w="1590" w:type="dxa"/>
            <w:shd w:val="clear" w:color="auto" w:fill="auto"/>
          </w:tcPr>
          <w:p w:rsidR="00597BD1" w:rsidRDefault="00597BD1">
            <w:pPr>
              <w:pStyle w:val="SectionTitle"/>
              <w:rPr>
                <w:b w:val="0"/>
              </w:rPr>
            </w:pPr>
            <w:r>
              <w:t>Professional Certification</w:t>
            </w:r>
          </w:p>
        </w:tc>
        <w:tc>
          <w:tcPr>
            <w:tcW w:w="7968" w:type="dxa"/>
            <w:gridSpan w:val="2"/>
            <w:shd w:val="clear" w:color="auto" w:fill="auto"/>
          </w:tcPr>
          <w:p w:rsidR="00597BD1" w:rsidRDefault="00597BD1">
            <w:pPr>
              <w:pStyle w:val="ResumeHeading"/>
              <w:numPr>
                <w:ilvl w:val="0"/>
                <w:numId w:val="7"/>
              </w:numPr>
              <w:rPr>
                <w:b w:val="0"/>
                <w:caps w:val="0"/>
                <w:sz w:val="20"/>
              </w:rPr>
            </w:pPr>
            <w:r>
              <w:rPr>
                <w:b w:val="0"/>
                <w:caps w:val="0"/>
                <w:sz w:val="20"/>
              </w:rPr>
              <w:t xml:space="preserve">Jetking Certified Hardware and Network Professional </w:t>
            </w:r>
            <w:r w:rsidR="00077375">
              <w:t xml:space="preserve"> (</w:t>
            </w:r>
            <w:r w:rsidR="00077375">
              <w:rPr>
                <w:b w:val="0"/>
              </w:rPr>
              <w:t>2008-2010</w:t>
            </w:r>
            <w:r w:rsidR="00077375" w:rsidRPr="00077375">
              <w:rPr>
                <w:b w:val="0"/>
              </w:rPr>
              <w:t>)</w:t>
            </w:r>
          </w:p>
          <w:p w:rsidR="00597BD1" w:rsidRDefault="00597BD1">
            <w:pPr>
              <w:pStyle w:val="ResumeHeading"/>
              <w:numPr>
                <w:ilvl w:val="0"/>
                <w:numId w:val="7"/>
              </w:numPr>
              <w:rPr>
                <w:b w:val="0"/>
                <w:caps w:val="0"/>
                <w:sz w:val="20"/>
              </w:rPr>
            </w:pPr>
            <w:r>
              <w:rPr>
                <w:b w:val="0"/>
                <w:caps w:val="0"/>
                <w:sz w:val="20"/>
              </w:rPr>
              <w:t>Red Hat Certified System Administration (RHCSA)</w:t>
            </w:r>
            <w:r w:rsidR="0054680F">
              <w:rPr>
                <w:rFonts w:ascii="AvantGarde-Demi~13" w:hAnsi="AvantGarde-Demi~13" w:cs="AvantGarde-Demi~13"/>
                <w:b w:val="0"/>
                <w:sz w:val="20"/>
              </w:rPr>
              <w:t xml:space="preserve"> ID: 111-171-153</w:t>
            </w:r>
          </w:p>
          <w:p w:rsidR="00597BD1" w:rsidRDefault="00597BD1">
            <w:pPr>
              <w:pStyle w:val="ResumeHeading"/>
              <w:numPr>
                <w:ilvl w:val="0"/>
                <w:numId w:val="7"/>
              </w:numPr>
            </w:pPr>
            <w:r>
              <w:rPr>
                <w:b w:val="0"/>
                <w:caps w:val="0"/>
                <w:sz w:val="20"/>
              </w:rPr>
              <w:t xml:space="preserve">Red Hat Certified Engineer (RHCE) </w:t>
            </w:r>
            <w:r>
              <w:rPr>
                <w:rFonts w:ascii="AvantGarde-Demi~13" w:hAnsi="AvantGarde-Demi~13" w:cs="AvantGarde-Demi~13"/>
                <w:b w:val="0"/>
                <w:sz w:val="20"/>
              </w:rPr>
              <w:t>ID: 111-171-153</w:t>
            </w:r>
            <w:r>
              <w:rPr>
                <w:b w:val="0"/>
                <w:caps w:val="0"/>
                <w:sz w:val="20"/>
              </w:rPr>
              <w:t xml:space="preserve"> </w:t>
            </w:r>
          </w:p>
          <w:p w:rsidR="00597BD1" w:rsidRDefault="00597BD1" w:rsidP="00122A68">
            <w:pPr>
              <w:pStyle w:val="Objective"/>
              <w:numPr>
                <w:ilvl w:val="0"/>
                <w:numId w:val="7"/>
              </w:numPr>
              <w:spacing w:before="0" w:after="0"/>
            </w:pPr>
            <w:r>
              <w:t xml:space="preserve">Red Hat </w:t>
            </w:r>
            <w:r w:rsidR="0029530E" w:rsidRPr="0029530E">
              <w:t xml:space="preserve"> </w:t>
            </w:r>
            <w:r w:rsidR="00622BA5">
              <w:t>Virtualization Administrator.</w:t>
            </w:r>
          </w:p>
        </w:tc>
        <w:tc>
          <w:tcPr>
            <w:tcW w:w="342" w:type="dxa"/>
            <w:shd w:val="clear" w:color="auto" w:fill="auto"/>
          </w:tcPr>
          <w:p w:rsidR="00597BD1" w:rsidRDefault="00597BD1">
            <w:pPr>
              <w:snapToGrid w:val="0"/>
            </w:pPr>
          </w:p>
        </w:tc>
      </w:tr>
      <w:tr w:rsidR="00597BD1" w:rsidTr="003C5358">
        <w:tblPrEx>
          <w:tblCellMar>
            <w:left w:w="0" w:type="dxa"/>
            <w:right w:w="0" w:type="dxa"/>
          </w:tblCellMar>
        </w:tblPrEx>
        <w:trPr>
          <w:trHeight w:val="567"/>
        </w:trPr>
        <w:tc>
          <w:tcPr>
            <w:tcW w:w="1590" w:type="dxa"/>
            <w:shd w:val="clear" w:color="auto" w:fill="auto"/>
          </w:tcPr>
          <w:p w:rsidR="00597BD1" w:rsidRDefault="00597BD1">
            <w:pPr>
              <w:pStyle w:val="SectionTitle"/>
            </w:pPr>
            <w:r>
              <w:t>Communicate in</w:t>
            </w:r>
          </w:p>
        </w:tc>
        <w:tc>
          <w:tcPr>
            <w:tcW w:w="7968" w:type="dxa"/>
            <w:gridSpan w:val="2"/>
            <w:shd w:val="clear" w:color="auto" w:fill="auto"/>
          </w:tcPr>
          <w:p w:rsidR="00597BD1" w:rsidRDefault="00597BD1">
            <w:pPr>
              <w:pStyle w:val="Objective"/>
              <w:tabs>
                <w:tab w:val="left" w:pos="1440"/>
              </w:tabs>
              <w:spacing w:after="0"/>
            </w:pPr>
            <w:r>
              <w:t xml:space="preserve">               English / Hindi</w:t>
            </w:r>
          </w:p>
        </w:tc>
        <w:tc>
          <w:tcPr>
            <w:tcW w:w="342" w:type="dxa"/>
            <w:shd w:val="clear" w:color="auto" w:fill="auto"/>
          </w:tcPr>
          <w:p w:rsidR="00597BD1" w:rsidRDefault="00597BD1">
            <w:pPr>
              <w:snapToGrid w:val="0"/>
            </w:pPr>
          </w:p>
        </w:tc>
      </w:tr>
      <w:tr w:rsidR="00597BD1" w:rsidTr="0009226D">
        <w:tblPrEx>
          <w:tblCellMar>
            <w:left w:w="0" w:type="dxa"/>
            <w:right w:w="0" w:type="dxa"/>
          </w:tblCellMar>
        </w:tblPrEx>
        <w:trPr>
          <w:trHeight w:val="1080"/>
        </w:trPr>
        <w:tc>
          <w:tcPr>
            <w:tcW w:w="1590" w:type="dxa"/>
            <w:shd w:val="clear" w:color="auto" w:fill="auto"/>
          </w:tcPr>
          <w:p w:rsidR="00597BD1" w:rsidRDefault="00597BD1">
            <w:pPr>
              <w:pStyle w:val="SectionTitle"/>
            </w:pPr>
            <w:r>
              <w:t>Other Information</w:t>
            </w:r>
          </w:p>
        </w:tc>
        <w:tc>
          <w:tcPr>
            <w:tcW w:w="7968" w:type="dxa"/>
            <w:gridSpan w:val="2"/>
            <w:shd w:val="clear" w:color="auto" w:fill="auto"/>
          </w:tcPr>
          <w:p w:rsidR="00597BD1" w:rsidRDefault="00EF4BC7" w:rsidP="0009226D">
            <w:pPr>
              <w:pStyle w:val="Objective"/>
              <w:keepNext/>
              <w:numPr>
                <w:ilvl w:val="0"/>
                <w:numId w:val="4"/>
              </w:numPr>
              <w:spacing w:after="0" w:line="240" w:lineRule="auto"/>
              <w:ind w:left="360" w:firstLine="0"/>
            </w:pPr>
            <w:r>
              <w:t>Date of Birth: 5</w:t>
            </w:r>
            <w:r w:rsidRPr="0009226D">
              <w:rPr>
                <w:vertAlign w:val="superscript"/>
              </w:rPr>
              <w:t>th</w:t>
            </w:r>
            <w:r>
              <w:t xml:space="preserve"> </w:t>
            </w:r>
            <w:r w:rsidR="00CD09BE">
              <w:t xml:space="preserve"> Apr 1985</w:t>
            </w:r>
          </w:p>
          <w:p w:rsidR="00597BD1" w:rsidRDefault="00597BD1" w:rsidP="00D016BB">
            <w:pPr>
              <w:pStyle w:val="BodyText"/>
              <w:numPr>
                <w:ilvl w:val="0"/>
                <w:numId w:val="1"/>
              </w:numPr>
              <w:spacing w:after="220"/>
              <w:ind w:left="360" w:right="-360" w:firstLine="0"/>
            </w:pPr>
            <w:r>
              <w:t>Gender: Male</w:t>
            </w:r>
          </w:p>
        </w:tc>
        <w:tc>
          <w:tcPr>
            <w:tcW w:w="342" w:type="dxa"/>
            <w:shd w:val="clear" w:color="auto" w:fill="auto"/>
          </w:tcPr>
          <w:p w:rsidR="00597BD1" w:rsidRDefault="00597BD1">
            <w:pPr>
              <w:snapToGrid w:val="0"/>
            </w:pPr>
          </w:p>
        </w:tc>
      </w:tr>
      <w:tr w:rsidR="00597BD1" w:rsidTr="003C5358">
        <w:tblPrEx>
          <w:tblCellMar>
            <w:left w:w="0" w:type="dxa"/>
            <w:right w:w="0" w:type="dxa"/>
          </w:tblCellMar>
        </w:tblPrEx>
        <w:trPr>
          <w:trHeight w:val="567"/>
        </w:trPr>
        <w:tc>
          <w:tcPr>
            <w:tcW w:w="1590" w:type="dxa"/>
            <w:shd w:val="clear" w:color="auto" w:fill="auto"/>
          </w:tcPr>
          <w:p w:rsidR="00597BD1" w:rsidRDefault="00597BD1">
            <w:pPr>
              <w:pStyle w:val="SectionTitle"/>
            </w:pPr>
            <w:r>
              <w:t>Ring at</w:t>
            </w:r>
          </w:p>
        </w:tc>
        <w:tc>
          <w:tcPr>
            <w:tcW w:w="7968" w:type="dxa"/>
            <w:gridSpan w:val="2"/>
            <w:shd w:val="clear" w:color="auto" w:fill="auto"/>
          </w:tcPr>
          <w:p w:rsidR="00597BD1" w:rsidRDefault="00597BD1">
            <w:pPr>
              <w:pStyle w:val="Objective"/>
              <w:spacing w:after="0"/>
              <w:rPr>
                <w:bCs/>
                <w:i/>
                <w:sz w:val="24"/>
                <w:szCs w:val="24"/>
              </w:rPr>
            </w:pPr>
            <w:r>
              <w:t xml:space="preserve">+91 </w:t>
            </w:r>
            <w:r w:rsidR="00622BA5">
              <w:t>7898475864</w:t>
            </w:r>
            <w:bookmarkStart w:id="1" w:name="_GoBack"/>
            <w:bookmarkEnd w:id="1"/>
          </w:p>
          <w:p w:rsidR="00597BD1" w:rsidRDefault="00597BD1">
            <w:pPr>
              <w:rPr>
                <w:bCs/>
                <w:i/>
                <w:sz w:val="24"/>
                <w:szCs w:val="24"/>
              </w:rPr>
            </w:pPr>
          </w:p>
          <w:p w:rsidR="00597BD1" w:rsidRDefault="00597BD1">
            <w:r>
              <w:rPr>
                <w:bCs/>
                <w:i/>
                <w:sz w:val="24"/>
                <w:szCs w:val="24"/>
              </w:rPr>
              <w:t>I declare that the information given above is true to the best of my knowledge</w:t>
            </w:r>
            <w:r w:rsidR="00D016BB">
              <w:rPr>
                <w:bCs/>
                <w:i/>
                <w:sz w:val="24"/>
                <w:szCs w:val="24"/>
              </w:rPr>
              <w:t>.</w:t>
            </w:r>
          </w:p>
          <w:p w:rsidR="00597BD1" w:rsidRDefault="00597BD1">
            <w:pPr>
              <w:rPr>
                <w:sz w:val="24"/>
              </w:rPr>
            </w:pPr>
            <w:r>
              <w:rPr>
                <w:sz w:val="24"/>
              </w:rPr>
              <w:t>Jitendra Kumar</w:t>
            </w:r>
          </w:p>
          <w:p w:rsidR="00597BD1" w:rsidRDefault="00597BD1">
            <w:pPr>
              <w:rPr>
                <w:sz w:val="24"/>
              </w:rPr>
            </w:pPr>
          </w:p>
          <w:p w:rsidR="00597BD1" w:rsidRDefault="00597BD1" w:rsidP="003C5358">
            <w:r>
              <w:rPr>
                <w:sz w:val="24"/>
              </w:rPr>
              <w:t>Date:</w:t>
            </w:r>
            <w:r w:rsidR="00D016BB">
              <w:rPr>
                <w:sz w:val="24"/>
              </w:rPr>
              <w:t xml:space="preserve">                                                                            </w:t>
            </w:r>
            <w:r>
              <w:t xml:space="preserve">Place: </w:t>
            </w:r>
            <w:r w:rsidR="00D67E33">
              <w:t>c</w:t>
            </w:r>
            <w:r w:rsidR="003C5358">
              <w:t>hennai</w:t>
            </w:r>
            <w:r>
              <w:t xml:space="preserve"> </w:t>
            </w:r>
          </w:p>
        </w:tc>
        <w:tc>
          <w:tcPr>
            <w:tcW w:w="342" w:type="dxa"/>
            <w:shd w:val="clear" w:color="auto" w:fill="auto"/>
          </w:tcPr>
          <w:p w:rsidR="00597BD1" w:rsidRDefault="00597BD1">
            <w:pPr>
              <w:snapToGrid w:val="0"/>
            </w:pPr>
          </w:p>
        </w:tc>
      </w:tr>
    </w:tbl>
    <w:p w:rsidR="00597BD1" w:rsidRDefault="00597BD1"/>
    <w:sectPr w:rsidR="00597BD1" w:rsidSect="00C84AAD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antGarde-Demi~13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cs="Symbol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aps w:val="0"/>
        <w:smallCaps w:val="0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cs="Wingdings"/>
        <w:sz w:val="22"/>
        <w:szCs w:val="22"/>
      </w:rPr>
    </w:lvl>
  </w:abstractNum>
  <w:abstractNum w:abstractNumId="7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singleLevel"/>
    <w:tmpl w:val="00000009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singleLevel"/>
    <w:tmpl w:val="0000000A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10" w15:restartNumberingAfterBreak="0">
    <w:nsid w:val="0000000B"/>
    <w:multiLevelType w:val="singleLevel"/>
    <w:tmpl w:val="0000000B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1" w15:restartNumberingAfterBreak="0">
    <w:nsid w:val="3122194E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20743A8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5EE0ED9"/>
    <w:multiLevelType w:val="multilevel"/>
    <w:tmpl w:val="793EB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90F"/>
    <w:rsid w:val="00046BF5"/>
    <w:rsid w:val="000539EE"/>
    <w:rsid w:val="00077375"/>
    <w:rsid w:val="000800FA"/>
    <w:rsid w:val="0009226D"/>
    <w:rsid w:val="000B41D7"/>
    <w:rsid w:val="000F4C3F"/>
    <w:rsid w:val="00115531"/>
    <w:rsid w:val="00122A68"/>
    <w:rsid w:val="0013508B"/>
    <w:rsid w:val="00172A27"/>
    <w:rsid w:val="001A0761"/>
    <w:rsid w:val="001B20CD"/>
    <w:rsid w:val="00237174"/>
    <w:rsid w:val="002432CD"/>
    <w:rsid w:val="0024653D"/>
    <w:rsid w:val="0029530E"/>
    <w:rsid w:val="00295BAC"/>
    <w:rsid w:val="002A6381"/>
    <w:rsid w:val="002D1462"/>
    <w:rsid w:val="0035099B"/>
    <w:rsid w:val="00395392"/>
    <w:rsid w:val="003B62EC"/>
    <w:rsid w:val="003C5358"/>
    <w:rsid w:val="003D07DE"/>
    <w:rsid w:val="003F1C6C"/>
    <w:rsid w:val="00402D8C"/>
    <w:rsid w:val="00471D40"/>
    <w:rsid w:val="004D0EA9"/>
    <w:rsid w:val="004D216C"/>
    <w:rsid w:val="005350B5"/>
    <w:rsid w:val="0054680F"/>
    <w:rsid w:val="00594667"/>
    <w:rsid w:val="00597BD1"/>
    <w:rsid w:val="005A7E13"/>
    <w:rsid w:val="005E4CF8"/>
    <w:rsid w:val="00602D5C"/>
    <w:rsid w:val="00622BA5"/>
    <w:rsid w:val="00661A9E"/>
    <w:rsid w:val="006B115B"/>
    <w:rsid w:val="00706AED"/>
    <w:rsid w:val="00746FD7"/>
    <w:rsid w:val="007712E2"/>
    <w:rsid w:val="0077476E"/>
    <w:rsid w:val="00785E78"/>
    <w:rsid w:val="007A4905"/>
    <w:rsid w:val="007C0178"/>
    <w:rsid w:val="007F57E2"/>
    <w:rsid w:val="0081650D"/>
    <w:rsid w:val="00826B4C"/>
    <w:rsid w:val="00881ACB"/>
    <w:rsid w:val="008E0A21"/>
    <w:rsid w:val="00904735"/>
    <w:rsid w:val="00945DEC"/>
    <w:rsid w:val="009831BA"/>
    <w:rsid w:val="00985608"/>
    <w:rsid w:val="009B0036"/>
    <w:rsid w:val="009B710B"/>
    <w:rsid w:val="009F71C5"/>
    <w:rsid w:val="00A31398"/>
    <w:rsid w:val="00A35EBB"/>
    <w:rsid w:val="00A64170"/>
    <w:rsid w:val="00A76DDC"/>
    <w:rsid w:val="00AB17CB"/>
    <w:rsid w:val="00AC2ED4"/>
    <w:rsid w:val="00B2372D"/>
    <w:rsid w:val="00BA012C"/>
    <w:rsid w:val="00C1058D"/>
    <w:rsid w:val="00C153B4"/>
    <w:rsid w:val="00C25634"/>
    <w:rsid w:val="00C27540"/>
    <w:rsid w:val="00C30054"/>
    <w:rsid w:val="00C81CC8"/>
    <w:rsid w:val="00C84AAD"/>
    <w:rsid w:val="00CD09BE"/>
    <w:rsid w:val="00CF613A"/>
    <w:rsid w:val="00D016BB"/>
    <w:rsid w:val="00D1455C"/>
    <w:rsid w:val="00D558DB"/>
    <w:rsid w:val="00D67E33"/>
    <w:rsid w:val="00D90FE7"/>
    <w:rsid w:val="00DC5678"/>
    <w:rsid w:val="00DD2D08"/>
    <w:rsid w:val="00E65676"/>
    <w:rsid w:val="00E87A3F"/>
    <w:rsid w:val="00EB0E8E"/>
    <w:rsid w:val="00EB1F53"/>
    <w:rsid w:val="00EB326A"/>
    <w:rsid w:val="00EB6A8A"/>
    <w:rsid w:val="00EF04DF"/>
    <w:rsid w:val="00EF4BC7"/>
    <w:rsid w:val="00F02AF0"/>
    <w:rsid w:val="00F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89E32B8-BEE9-470D-83E3-AF94313C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AAD"/>
    <w:pPr>
      <w:suppressAutoHyphens/>
    </w:pPr>
    <w:rPr>
      <w:lang w:val="en-IN" w:eastAsia="zh-CN"/>
    </w:rPr>
  </w:style>
  <w:style w:type="paragraph" w:styleId="Heading2">
    <w:name w:val="heading 2"/>
    <w:basedOn w:val="Normal"/>
    <w:next w:val="BodyText"/>
    <w:qFormat/>
    <w:rsid w:val="00C84AAD"/>
    <w:pPr>
      <w:keepNext/>
      <w:keepLines/>
      <w:tabs>
        <w:tab w:val="num" w:pos="576"/>
      </w:tabs>
      <w:spacing w:before="220" w:line="220" w:lineRule="atLeast"/>
      <w:ind w:right="-360"/>
      <w:outlineLvl w:val="1"/>
    </w:pPr>
    <w:rPr>
      <w:rFonts w:ascii="Arial" w:hAnsi="Arial" w:cs="Arial"/>
      <w:b/>
      <w:spacing w:val="-4"/>
      <w:sz w:val="18"/>
    </w:rPr>
  </w:style>
  <w:style w:type="paragraph" w:styleId="Heading7">
    <w:name w:val="heading 7"/>
    <w:basedOn w:val="Normal"/>
    <w:next w:val="Normal"/>
    <w:qFormat/>
    <w:rsid w:val="00C84AAD"/>
    <w:pPr>
      <w:tabs>
        <w:tab w:val="num" w:pos="1296"/>
      </w:tabs>
      <w:spacing w:before="240" w:after="60"/>
      <w:ind w:left="1296" w:hanging="1296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qFormat/>
    <w:rsid w:val="00C84AAD"/>
    <w:pPr>
      <w:tabs>
        <w:tab w:val="num" w:pos="1440"/>
      </w:tabs>
      <w:spacing w:before="240" w:after="60"/>
      <w:ind w:left="1440" w:hanging="1440"/>
      <w:outlineLvl w:val="7"/>
    </w:pPr>
    <w:rPr>
      <w:rFonts w:ascii="Calibri" w:hAnsi="Calibri" w:cs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C84AAD"/>
    <w:pPr>
      <w:spacing w:line="200" w:lineRule="atLeast"/>
    </w:pPr>
    <w:rPr>
      <w:sz w:val="16"/>
    </w:rPr>
  </w:style>
  <w:style w:type="paragraph" w:customStyle="1" w:styleId="Address1">
    <w:name w:val="Address 1"/>
    <w:basedOn w:val="Normal"/>
    <w:rsid w:val="00C84AAD"/>
    <w:pPr>
      <w:spacing w:line="200" w:lineRule="atLeast"/>
    </w:pPr>
    <w:rPr>
      <w:sz w:val="16"/>
    </w:rPr>
  </w:style>
  <w:style w:type="paragraph" w:customStyle="1" w:styleId="Name">
    <w:name w:val="Name"/>
    <w:basedOn w:val="Normal"/>
    <w:next w:val="Normal"/>
    <w:rsid w:val="00C84AAD"/>
    <w:pPr>
      <w:spacing w:before="360" w:after="440" w:line="240" w:lineRule="atLeast"/>
    </w:pPr>
    <w:rPr>
      <w:b/>
      <w:bCs/>
      <w:i/>
      <w:iCs/>
      <w:spacing w:val="-20"/>
      <w:sz w:val="52"/>
      <w:szCs w:val="52"/>
    </w:rPr>
  </w:style>
  <w:style w:type="paragraph" w:customStyle="1" w:styleId="SectionTitle">
    <w:name w:val="Section Title"/>
    <w:basedOn w:val="Normal"/>
    <w:next w:val="Normal"/>
    <w:rsid w:val="00C84AA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pacing w:before="120" w:line="280" w:lineRule="atLeast"/>
    </w:pPr>
    <w:rPr>
      <w:b/>
      <w:spacing w:val="-10"/>
    </w:rPr>
  </w:style>
  <w:style w:type="paragraph" w:styleId="BodyText">
    <w:name w:val="Body Text"/>
    <w:basedOn w:val="Normal"/>
    <w:rsid w:val="00C84AAD"/>
    <w:pPr>
      <w:spacing w:after="120"/>
    </w:pPr>
  </w:style>
  <w:style w:type="paragraph" w:customStyle="1" w:styleId="Objective">
    <w:name w:val="Objective"/>
    <w:basedOn w:val="Normal"/>
    <w:next w:val="BodyText"/>
    <w:rsid w:val="00C84AAD"/>
    <w:pPr>
      <w:spacing w:before="220" w:after="220" w:line="220" w:lineRule="atLeast"/>
    </w:pPr>
  </w:style>
  <w:style w:type="paragraph" w:customStyle="1" w:styleId="ResumeHeading">
    <w:name w:val="Resume Heading"/>
    <w:basedOn w:val="Normal"/>
    <w:rsid w:val="00C84AAD"/>
    <w:rPr>
      <w:b/>
      <w:caps/>
      <w:sz w:val="24"/>
    </w:rPr>
  </w:style>
  <w:style w:type="character" w:styleId="Hyperlink">
    <w:name w:val="Hyperlink"/>
    <w:rsid w:val="00C84AAD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WW8Num1z0">
    <w:name w:val="WW8Num1z0"/>
    <w:rsid w:val="00C84AAD"/>
    <w:rPr>
      <w:rFonts w:ascii="Wingdings" w:eastAsia="Times New Roman" w:hAnsi="Wingdings" w:cs="Wingdings"/>
    </w:rPr>
  </w:style>
  <w:style w:type="character" w:customStyle="1" w:styleId="WW8Num1z1">
    <w:name w:val="WW8Num1z1"/>
    <w:rsid w:val="00C84AAD"/>
    <w:rPr>
      <w:rFonts w:ascii="Symbol" w:eastAsia="Times New Roman" w:hAnsi="Symbol" w:cs="Symbol"/>
      <w:sz w:val="22"/>
      <w:szCs w:val="22"/>
    </w:rPr>
  </w:style>
  <w:style w:type="character" w:customStyle="1" w:styleId="WW8Num1z2">
    <w:name w:val="WW8Num1z2"/>
    <w:rsid w:val="00C84AAD"/>
    <w:rPr>
      <w:rFonts w:ascii="Times New Roman" w:eastAsia="Times New Roman" w:hAnsi="Times New Roman" w:cs="Times New Roman"/>
    </w:rPr>
  </w:style>
  <w:style w:type="character" w:customStyle="1" w:styleId="WW8Num1z3">
    <w:name w:val="WW8Num1z3"/>
    <w:rsid w:val="00C84AAD"/>
    <w:rPr>
      <w:rFonts w:ascii="Times New Roman" w:eastAsia="Times New Roman" w:hAnsi="Times New Roman" w:cs="Times New Roman"/>
    </w:rPr>
  </w:style>
  <w:style w:type="character" w:customStyle="1" w:styleId="WW8Num1z4">
    <w:name w:val="WW8Num1z4"/>
    <w:rsid w:val="00C84AAD"/>
    <w:rPr>
      <w:rFonts w:ascii="Times New Roman" w:eastAsia="Times New Roman" w:hAnsi="Times New Roman" w:cs="Times New Roman"/>
    </w:rPr>
  </w:style>
  <w:style w:type="character" w:customStyle="1" w:styleId="WW8Num1z5">
    <w:name w:val="WW8Num1z5"/>
    <w:rsid w:val="00C84AAD"/>
    <w:rPr>
      <w:rFonts w:ascii="Times New Roman" w:eastAsia="Times New Roman" w:hAnsi="Times New Roman" w:cs="Times New Roman"/>
    </w:rPr>
  </w:style>
  <w:style w:type="character" w:customStyle="1" w:styleId="WW8Num1z6">
    <w:name w:val="WW8Num1z6"/>
    <w:rsid w:val="00C84AAD"/>
    <w:rPr>
      <w:rFonts w:ascii="Times New Roman" w:eastAsia="Times New Roman" w:hAnsi="Times New Roman" w:cs="Times New Roman"/>
    </w:rPr>
  </w:style>
  <w:style w:type="character" w:customStyle="1" w:styleId="WW8Num1z7">
    <w:name w:val="WW8Num1z7"/>
    <w:rsid w:val="00C84AAD"/>
    <w:rPr>
      <w:rFonts w:ascii="Times New Roman" w:eastAsia="Times New Roman" w:hAnsi="Times New Roman" w:cs="Times New Roman"/>
    </w:rPr>
  </w:style>
  <w:style w:type="character" w:customStyle="1" w:styleId="WW8Num1z8">
    <w:name w:val="WW8Num1z8"/>
    <w:rsid w:val="00C84AAD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C84AAD"/>
    <w:rPr>
      <w:rFonts w:ascii="Wingdings" w:eastAsia="Times New Roman" w:hAnsi="Wingdings" w:cs="Wingdings"/>
    </w:rPr>
  </w:style>
  <w:style w:type="character" w:customStyle="1" w:styleId="WW8Num2z1">
    <w:name w:val="WW8Num2z1"/>
    <w:rsid w:val="00C84AAD"/>
    <w:rPr>
      <w:rFonts w:ascii="Courier New" w:eastAsia="Times New Roman" w:hAnsi="Courier New" w:cs="Courier New"/>
    </w:rPr>
  </w:style>
  <w:style w:type="character" w:customStyle="1" w:styleId="WW8Num2z3">
    <w:name w:val="WW8Num2z3"/>
    <w:rsid w:val="00C84AAD"/>
    <w:rPr>
      <w:rFonts w:ascii="Symbol" w:eastAsia="Times New Roman" w:hAnsi="Symbol" w:cs="Symbol"/>
    </w:rPr>
  </w:style>
  <w:style w:type="character" w:customStyle="1" w:styleId="WW8Num3z0">
    <w:name w:val="WW8Num3z0"/>
    <w:rsid w:val="00C84AAD"/>
    <w:rPr>
      <w:rFonts w:ascii="Wingdings" w:eastAsia="Times New Roman" w:hAnsi="Wingdings" w:cs="Wingdings"/>
      <w:caps w:val="0"/>
      <w:smallCaps w:val="0"/>
      <w:sz w:val="20"/>
    </w:rPr>
  </w:style>
  <w:style w:type="character" w:customStyle="1" w:styleId="WW8Num3z1">
    <w:name w:val="WW8Num3z1"/>
    <w:rsid w:val="00C84AAD"/>
    <w:rPr>
      <w:rFonts w:ascii="Courier New" w:eastAsia="Times New Roman" w:hAnsi="Courier New" w:cs="Courier New"/>
    </w:rPr>
  </w:style>
  <w:style w:type="character" w:customStyle="1" w:styleId="WW8Num3z3">
    <w:name w:val="WW8Num3z3"/>
    <w:rsid w:val="00C84AAD"/>
    <w:rPr>
      <w:rFonts w:ascii="Symbol" w:eastAsia="Times New Roman" w:hAnsi="Symbol" w:cs="Symbol"/>
    </w:rPr>
  </w:style>
  <w:style w:type="character" w:customStyle="1" w:styleId="WW8Num4z0">
    <w:name w:val="WW8Num4z0"/>
    <w:rsid w:val="00C84AAD"/>
    <w:rPr>
      <w:rFonts w:ascii="Wingdings" w:eastAsia="Times New Roman" w:hAnsi="Wingdings" w:cs="Wingdings"/>
      <w:sz w:val="22"/>
      <w:szCs w:val="22"/>
    </w:rPr>
  </w:style>
  <w:style w:type="character" w:customStyle="1" w:styleId="WW8Num4z1">
    <w:name w:val="WW8Num4z1"/>
    <w:rsid w:val="00C84AAD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C84AAD"/>
    <w:rPr>
      <w:rFonts w:ascii="Times New Roman" w:eastAsia="Times New Roman" w:hAnsi="Times New Roman" w:cs="Times New Roman"/>
    </w:rPr>
  </w:style>
  <w:style w:type="character" w:customStyle="1" w:styleId="WW8Num4z3">
    <w:name w:val="WW8Num4z3"/>
    <w:rsid w:val="00C84AAD"/>
    <w:rPr>
      <w:rFonts w:ascii="Times New Roman" w:eastAsia="Times New Roman" w:hAnsi="Times New Roman" w:cs="Times New Roman"/>
    </w:rPr>
  </w:style>
  <w:style w:type="character" w:customStyle="1" w:styleId="WW8Num4z4">
    <w:name w:val="WW8Num4z4"/>
    <w:rsid w:val="00C84AAD"/>
    <w:rPr>
      <w:rFonts w:ascii="Times New Roman" w:eastAsia="Times New Roman" w:hAnsi="Times New Roman" w:cs="Times New Roman"/>
    </w:rPr>
  </w:style>
  <w:style w:type="character" w:customStyle="1" w:styleId="WW8Num4z5">
    <w:name w:val="WW8Num4z5"/>
    <w:rsid w:val="00C84AAD"/>
    <w:rPr>
      <w:rFonts w:ascii="Times New Roman" w:eastAsia="Times New Roman" w:hAnsi="Times New Roman" w:cs="Times New Roman"/>
    </w:rPr>
  </w:style>
  <w:style w:type="character" w:customStyle="1" w:styleId="WW8Num4z6">
    <w:name w:val="WW8Num4z6"/>
    <w:rsid w:val="00C84AAD"/>
    <w:rPr>
      <w:rFonts w:ascii="Times New Roman" w:eastAsia="Times New Roman" w:hAnsi="Times New Roman" w:cs="Times New Roman"/>
    </w:rPr>
  </w:style>
  <w:style w:type="character" w:customStyle="1" w:styleId="WW8Num4z7">
    <w:name w:val="WW8Num4z7"/>
    <w:rsid w:val="00C84AAD"/>
    <w:rPr>
      <w:rFonts w:ascii="Times New Roman" w:eastAsia="Times New Roman" w:hAnsi="Times New Roman" w:cs="Times New Roman"/>
    </w:rPr>
  </w:style>
  <w:style w:type="character" w:customStyle="1" w:styleId="WW8Num4z8">
    <w:name w:val="WW8Num4z8"/>
    <w:rsid w:val="00C84AAD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C84AAD"/>
    <w:rPr>
      <w:rFonts w:ascii="Wingdings" w:eastAsia="Times New Roman" w:hAnsi="Wingdings" w:cs="Wingdings"/>
    </w:rPr>
  </w:style>
  <w:style w:type="character" w:customStyle="1" w:styleId="WW8Num5z1">
    <w:name w:val="WW8Num5z1"/>
    <w:rsid w:val="00C84AAD"/>
    <w:rPr>
      <w:rFonts w:ascii="Courier New" w:eastAsia="Times New Roman" w:hAnsi="Courier New" w:cs="Courier New"/>
    </w:rPr>
  </w:style>
  <w:style w:type="character" w:customStyle="1" w:styleId="WW8Num5z3">
    <w:name w:val="WW8Num5z3"/>
    <w:rsid w:val="00C84AAD"/>
    <w:rPr>
      <w:rFonts w:ascii="Symbol" w:eastAsia="Times New Roman" w:hAnsi="Symbol" w:cs="Symbol"/>
    </w:rPr>
  </w:style>
  <w:style w:type="character" w:customStyle="1" w:styleId="WW8Num6z0">
    <w:name w:val="WW8Num6z0"/>
    <w:rsid w:val="00C84AAD"/>
    <w:rPr>
      <w:rFonts w:ascii="Wingdings" w:eastAsia="Times New Roman" w:hAnsi="Wingdings" w:cs="Wingdings"/>
      <w:sz w:val="22"/>
      <w:szCs w:val="22"/>
    </w:rPr>
  </w:style>
  <w:style w:type="character" w:customStyle="1" w:styleId="WW8Num6z1">
    <w:name w:val="WW8Num6z1"/>
    <w:rsid w:val="00C84AAD"/>
    <w:rPr>
      <w:rFonts w:ascii="Times New Roman" w:eastAsia="Times New Roman" w:hAnsi="Times New Roman" w:cs="Times New Roman"/>
    </w:rPr>
  </w:style>
  <w:style w:type="character" w:customStyle="1" w:styleId="WW8Num6z2">
    <w:name w:val="WW8Num6z2"/>
    <w:rsid w:val="00C84AAD"/>
    <w:rPr>
      <w:rFonts w:ascii="Times New Roman" w:eastAsia="Times New Roman" w:hAnsi="Times New Roman" w:cs="Times New Roman"/>
    </w:rPr>
  </w:style>
  <w:style w:type="character" w:customStyle="1" w:styleId="WW8Num6z3">
    <w:name w:val="WW8Num6z3"/>
    <w:rsid w:val="00C84AAD"/>
    <w:rPr>
      <w:rFonts w:ascii="Times New Roman" w:eastAsia="Times New Roman" w:hAnsi="Times New Roman" w:cs="Times New Roman"/>
    </w:rPr>
  </w:style>
  <w:style w:type="character" w:customStyle="1" w:styleId="WW8Num6z4">
    <w:name w:val="WW8Num6z4"/>
    <w:rsid w:val="00C84AAD"/>
    <w:rPr>
      <w:rFonts w:ascii="Times New Roman" w:eastAsia="Times New Roman" w:hAnsi="Times New Roman" w:cs="Times New Roman"/>
    </w:rPr>
  </w:style>
  <w:style w:type="character" w:customStyle="1" w:styleId="WW8Num6z5">
    <w:name w:val="WW8Num6z5"/>
    <w:rsid w:val="00C84AAD"/>
    <w:rPr>
      <w:rFonts w:ascii="Times New Roman" w:eastAsia="Times New Roman" w:hAnsi="Times New Roman" w:cs="Times New Roman"/>
    </w:rPr>
  </w:style>
  <w:style w:type="character" w:customStyle="1" w:styleId="WW8Num6z6">
    <w:name w:val="WW8Num6z6"/>
    <w:rsid w:val="00C84AAD"/>
    <w:rPr>
      <w:rFonts w:ascii="Times New Roman" w:eastAsia="Times New Roman" w:hAnsi="Times New Roman" w:cs="Times New Roman"/>
    </w:rPr>
  </w:style>
  <w:style w:type="character" w:customStyle="1" w:styleId="WW8Num6z7">
    <w:name w:val="WW8Num6z7"/>
    <w:rsid w:val="00C84AAD"/>
    <w:rPr>
      <w:rFonts w:ascii="Times New Roman" w:eastAsia="Times New Roman" w:hAnsi="Times New Roman" w:cs="Times New Roman"/>
    </w:rPr>
  </w:style>
  <w:style w:type="character" w:customStyle="1" w:styleId="WW8Num6z8">
    <w:name w:val="WW8Num6z8"/>
    <w:rsid w:val="00C84AAD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C84AAD"/>
    <w:rPr>
      <w:rFonts w:ascii="Wingdings" w:eastAsia="Times New Roman" w:hAnsi="Wingdings" w:cs="Wingdings"/>
    </w:rPr>
  </w:style>
  <w:style w:type="character" w:customStyle="1" w:styleId="WW8Num7z1">
    <w:name w:val="WW8Num7z1"/>
    <w:rsid w:val="00C84AAD"/>
    <w:rPr>
      <w:rFonts w:ascii="Courier New" w:eastAsia="Times New Roman" w:hAnsi="Courier New" w:cs="Courier New"/>
    </w:rPr>
  </w:style>
  <w:style w:type="character" w:customStyle="1" w:styleId="WW8Num7z3">
    <w:name w:val="WW8Num7z3"/>
    <w:rsid w:val="00C84AAD"/>
    <w:rPr>
      <w:rFonts w:ascii="Symbol" w:eastAsia="Times New Roman" w:hAnsi="Symbol" w:cs="Symbol"/>
    </w:rPr>
  </w:style>
  <w:style w:type="character" w:customStyle="1" w:styleId="WW8Num8z0">
    <w:name w:val="WW8Num8z0"/>
    <w:rsid w:val="00C84AAD"/>
    <w:rPr>
      <w:rFonts w:ascii="Wingdings" w:eastAsia="Times New Roman" w:hAnsi="Wingdings" w:cs="Wingdings"/>
    </w:rPr>
  </w:style>
  <w:style w:type="character" w:customStyle="1" w:styleId="WW8Num8z1">
    <w:name w:val="WW8Num8z1"/>
    <w:rsid w:val="00C84AAD"/>
    <w:rPr>
      <w:rFonts w:ascii="Courier New" w:eastAsia="Times New Roman" w:hAnsi="Courier New" w:cs="Courier New"/>
    </w:rPr>
  </w:style>
  <w:style w:type="character" w:customStyle="1" w:styleId="WW8Num8z3">
    <w:name w:val="WW8Num8z3"/>
    <w:rsid w:val="00C84AAD"/>
    <w:rPr>
      <w:rFonts w:ascii="Symbol" w:eastAsia="Times New Roman" w:hAnsi="Symbol" w:cs="Symbol"/>
    </w:rPr>
  </w:style>
  <w:style w:type="character" w:customStyle="1" w:styleId="WW8Num9z0">
    <w:name w:val="WW8Num9z0"/>
    <w:rsid w:val="00C84AAD"/>
    <w:rPr>
      <w:rFonts w:ascii="Wingdings" w:eastAsia="Times New Roman" w:hAnsi="Wingdings" w:cs="Wingdings"/>
    </w:rPr>
  </w:style>
  <w:style w:type="character" w:customStyle="1" w:styleId="WW8Num9z1">
    <w:name w:val="WW8Num9z1"/>
    <w:rsid w:val="00C84AAD"/>
    <w:rPr>
      <w:rFonts w:ascii="Courier New" w:eastAsia="Times New Roman" w:hAnsi="Courier New" w:cs="Courier New"/>
    </w:rPr>
  </w:style>
  <w:style w:type="character" w:customStyle="1" w:styleId="WW8Num9z3">
    <w:name w:val="WW8Num9z3"/>
    <w:rsid w:val="00C84AAD"/>
    <w:rPr>
      <w:rFonts w:ascii="Symbol" w:eastAsia="Times New Roman" w:hAnsi="Symbol" w:cs="Symbol"/>
    </w:rPr>
  </w:style>
  <w:style w:type="character" w:customStyle="1" w:styleId="WW8Num10z0">
    <w:name w:val="WW8Num10z0"/>
    <w:rsid w:val="00C84AAD"/>
    <w:rPr>
      <w:rFonts w:ascii="Wingdings" w:eastAsia="Times New Roman" w:hAnsi="Wingdings" w:cs="Wingdings"/>
    </w:rPr>
  </w:style>
  <w:style w:type="character" w:customStyle="1" w:styleId="WW8Num10z1">
    <w:name w:val="WW8Num10z1"/>
    <w:rsid w:val="00C84AAD"/>
    <w:rPr>
      <w:rFonts w:ascii="Courier New" w:eastAsia="Times New Roman" w:hAnsi="Courier New" w:cs="Courier New"/>
    </w:rPr>
  </w:style>
  <w:style w:type="character" w:customStyle="1" w:styleId="WW8Num10z3">
    <w:name w:val="WW8Num10z3"/>
    <w:rsid w:val="00C84AAD"/>
    <w:rPr>
      <w:rFonts w:ascii="Symbol" w:eastAsia="Times New Roman" w:hAnsi="Symbol" w:cs="Symbol"/>
    </w:rPr>
  </w:style>
  <w:style w:type="character" w:customStyle="1" w:styleId="WW8Num11z0">
    <w:name w:val="WW8Num11z0"/>
    <w:rsid w:val="00C84AAD"/>
    <w:rPr>
      <w:rFonts w:ascii="Wingdings" w:eastAsia="Times New Roman" w:hAnsi="Wingdings" w:cs="Wingdings"/>
      <w:sz w:val="22"/>
      <w:szCs w:val="22"/>
    </w:rPr>
  </w:style>
  <w:style w:type="character" w:customStyle="1" w:styleId="WW8Num11z2">
    <w:name w:val="WW8Num11z2"/>
    <w:rsid w:val="00C84AAD"/>
    <w:rPr>
      <w:rFonts w:ascii="Times New Roman" w:eastAsia="Times New Roman" w:hAnsi="Times New Roman" w:cs="Times New Roman"/>
    </w:rPr>
  </w:style>
  <w:style w:type="character" w:customStyle="1" w:styleId="WW8Num11z3">
    <w:name w:val="WW8Num11z3"/>
    <w:rsid w:val="00C84AAD"/>
    <w:rPr>
      <w:rFonts w:ascii="Times New Roman" w:eastAsia="Times New Roman" w:hAnsi="Times New Roman" w:cs="Times New Roman"/>
    </w:rPr>
  </w:style>
  <w:style w:type="character" w:customStyle="1" w:styleId="WW8Num11z4">
    <w:name w:val="WW8Num11z4"/>
    <w:rsid w:val="00C84AAD"/>
    <w:rPr>
      <w:rFonts w:ascii="Times New Roman" w:eastAsia="Times New Roman" w:hAnsi="Times New Roman" w:cs="Times New Roman"/>
    </w:rPr>
  </w:style>
  <w:style w:type="character" w:customStyle="1" w:styleId="WW8Num11z5">
    <w:name w:val="WW8Num11z5"/>
    <w:rsid w:val="00C84AAD"/>
    <w:rPr>
      <w:rFonts w:ascii="Times New Roman" w:eastAsia="Times New Roman" w:hAnsi="Times New Roman" w:cs="Times New Roman"/>
    </w:rPr>
  </w:style>
  <w:style w:type="character" w:customStyle="1" w:styleId="WW8Num11z6">
    <w:name w:val="WW8Num11z6"/>
    <w:rsid w:val="00C84AAD"/>
    <w:rPr>
      <w:rFonts w:ascii="Times New Roman" w:eastAsia="Times New Roman" w:hAnsi="Times New Roman" w:cs="Times New Roman"/>
    </w:rPr>
  </w:style>
  <w:style w:type="character" w:customStyle="1" w:styleId="WW8Num11z7">
    <w:name w:val="WW8Num11z7"/>
    <w:rsid w:val="00C84AAD"/>
    <w:rPr>
      <w:rFonts w:ascii="Times New Roman" w:eastAsia="Times New Roman" w:hAnsi="Times New Roman" w:cs="Times New Roman"/>
    </w:rPr>
  </w:style>
  <w:style w:type="character" w:customStyle="1" w:styleId="WW8Num11z8">
    <w:name w:val="WW8Num11z8"/>
    <w:rsid w:val="00C84AAD"/>
    <w:rPr>
      <w:rFonts w:ascii="Times New Roman" w:eastAsia="Times New Roman" w:hAnsi="Times New Roman" w:cs="Times New Roman"/>
    </w:rPr>
  </w:style>
  <w:style w:type="character" w:customStyle="1" w:styleId="WW8Num12z0">
    <w:name w:val="WW8Num12z0"/>
    <w:rsid w:val="00C84AAD"/>
    <w:rPr>
      <w:rFonts w:ascii="Wingdings" w:eastAsia="Times New Roman" w:hAnsi="Wingdings" w:cs="Wingdings"/>
    </w:rPr>
  </w:style>
  <w:style w:type="character" w:customStyle="1" w:styleId="WW8Num12z1">
    <w:name w:val="WW8Num12z1"/>
    <w:rsid w:val="00C84AAD"/>
    <w:rPr>
      <w:rFonts w:ascii="Courier New" w:eastAsia="Times New Roman" w:hAnsi="Courier New" w:cs="Courier New"/>
    </w:rPr>
  </w:style>
  <w:style w:type="character" w:customStyle="1" w:styleId="WW8Num12z3">
    <w:name w:val="WW8Num12z3"/>
    <w:rsid w:val="00C84AAD"/>
    <w:rPr>
      <w:rFonts w:ascii="Symbol" w:eastAsia="Times New Roman" w:hAnsi="Symbol" w:cs="Symbol"/>
    </w:rPr>
  </w:style>
  <w:style w:type="character" w:customStyle="1" w:styleId="BodyTextChar">
    <w:name w:val="Body Text Char"/>
    <w:rsid w:val="00C84AA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rsid w:val="00C84AAD"/>
    <w:rPr>
      <w:rFonts w:ascii="Arial" w:eastAsia="Times New Roman" w:hAnsi="Arial" w:cs="Times New Roman"/>
      <w:b/>
      <w:spacing w:val="-4"/>
      <w:sz w:val="18"/>
      <w:szCs w:val="20"/>
    </w:rPr>
  </w:style>
  <w:style w:type="character" w:customStyle="1" w:styleId="Heading8Char">
    <w:name w:val="Heading 8 Char"/>
    <w:rsid w:val="00C84AA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rsid w:val="00C84AAD"/>
    <w:rPr>
      <w:rFonts w:ascii="Calibri" w:eastAsia="Times New Roman" w:hAnsi="Calibri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C84AA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List">
    <w:name w:val="List"/>
    <w:basedOn w:val="BodyText"/>
    <w:rsid w:val="00C84AAD"/>
    <w:rPr>
      <w:rFonts w:cs="FreeSans"/>
    </w:rPr>
  </w:style>
  <w:style w:type="paragraph" w:styleId="Caption">
    <w:name w:val="caption"/>
    <w:basedOn w:val="Normal"/>
    <w:qFormat/>
    <w:rsid w:val="00C84AA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84AAD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C84AAD"/>
    <w:pPr>
      <w:ind w:left="720"/>
    </w:pPr>
  </w:style>
  <w:style w:type="paragraph" w:customStyle="1" w:styleId="TableContents">
    <w:name w:val="Table Contents"/>
    <w:basedOn w:val="Normal"/>
    <w:rsid w:val="00C84AAD"/>
    <w:pPr>
      <w:suppressLineNumbers/>
    </w:pPr>
  </w:style>
  <w:style w:type="paragraph" w:customStyle="1" w:styleId="TableHeading">
    <w:name w:val="Table Heading"/>
    <w:basedOn w:val="TableContents"/>
    <w:rsid w:val="00C84AAD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76"/>
    <w:rPr>
      <w:rFonts w:ascii="Tahoma" w:hAnsi="Tahoma" w:cs="Tahoma"/>
      <w:sz w:val="16"/>
      <w:szCs w:val="16"/>
      <w:lang w:val="en-IN" w:eastAsia="zh-CN"/>
    </w:rPr>
  </w:style>
  <w:style w:type="character" w:customStyle="1" w:styleId="widget-pane-section-info-text">
    <w:name w:val="widget-pane-section-info-text"/>
    <w:basedOn w:val="DefaultParagraphFont"/>
    <w:rsid w:val="009B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itweb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Links>
    <vt:vector size="12" baseType="variant">
      <vt:variant>
        <vt:i4>1048629</vt:i4>
      </vt:variant>
      <vt:variant>
        <vt:i4>3</vt:i4>
      </vt:variant>
      <vt:variant>
        <vt:i4>0</vt:i4>
      </vt:variant>
      <vt:variant>
        <vt:i4>5</vt:i4>
      </vt:variant>
      <vt:variant>
        <vt:lpwstr>mailto:Jkitweb@gmail.com</vt:lpwstr>
      </vt:variant>
      <vt:variant>
        <vt:lpwstr/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>mailto:jkitweb@gmail.com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adm.arasmeta</dc:creator>
  <cp:lastModifiedBy>Jitendra Kumar</cp:lastModifiedBy>
  <cp:revision>2</cp:revision>
  <cp:lastPrinted>2016-03-29T20:05:00Z</cp:lastPrinted>
  <dcterms:created xsi:type="dcterms:W3CDTF">2017-12-24T09:09:00Z</dcterms:created>
  <dcterms:modified xsi:type="dcterms:W3CDTF">2017-12-24T09:09:00Z</dcterms:modified>
</cp:coreProperties>
</file>